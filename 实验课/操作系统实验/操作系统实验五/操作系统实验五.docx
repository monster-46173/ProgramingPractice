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A0B" w:rsidRDefault="007E5A0B" w:rsidP="007E5A0B">
      <w:pPr>
        <w:pStyle w:val="2"/>
        <w:rPr>
          <w:rStyle w:val="2Char"/>
        </w:rPr>
      </w:pPr>
      <w:r>
        <w:rPr>
          <w:rStyle w:val="2Char"/>
        </w:rPr>
        <w:t>实验五；管道通信</w:t>
      </w:r>
    </w:p>
    <w:p w:rsidR="007E5A0B" w:rsidRDefault="007E5A0B" w:rsidP="007E5A0B">
      <w:pPr>
        <w:rPr>
          <w:b/>
          <w:sz w:val="30"/>
        </w:rPr>
      </w:pPr>
      <w:r>
        <w:t>返回</w:t>
      </w:r>
      <w:hyperlink w:anchor="_目录" w:history="1">
        <w:r>
          <w:rPr>
            <w:rStyle w:val="a5"/>
          </w:rPr>
          <w:t>目录</w:t>
        </w:r>
      </w:hyperlink>
    </w:p>
    <w:p w:rsidR="007E5A0B" w:rsidRDefault="007E5A0B" w:rsidP="007E5A0B">
      <w:pPr>
        <w:pStyle w:val="3"/>
        <w:spacing w:line="360" w:lineRule="auto"/>
      </w:pPr>
      <w:r>
        <w:t>实验目的：</w:t>
      </w:r>
    </w:p>
    <w:p w:rsidR="007E5A0B" w:rsidRDefault="007E5A0B" w:rsidP="007E5A0B">
      <w:pPr>
        <w:numPr>
          <w:ilvl w:val="0"/>
          <w:numId w:val="1"/>
        </w:numPr>
        <w:tabs>
          <w:tab w:val="left" w:pos="360"/>
        </w:tabs>
        <w:spacing w:line="360" w:lineRule="auto"/>
      </w:pPr>
      <w:r>
        <w:t>掌握管道的通信原理与过程</w:t>
      </w:r>
    </w:p>
    <w:p w:rsidR="007E5A0B" w:rsidRDefault="007E5A0B" w:rsidP="007E5A0B">
      <w:pPr>
        <w:numPr>
          <w:ilvl w:val="0"/>
          <w:numId w:val="1"/>
        </w:numPr>
        <w:tabs>
          <w:tab w:val="left" w:pos="360"/>
        </w:tabs>
        <w:spacing w:line="360" w:lineRule="auto"/>
      </w:pPr>
      <w:r>
        <w:t>可以使用管道实现进程间通信</w:t>
      </w:r>
    </w:p>
    <w:p w:rsidR="007E5A0B" w:rsidRDefault="007E5A0B" w:rsidP="007E5A0B">
      <w:pPr>
        <w:pStyle w:val="3"/>
        <w:spacing w:line="360" w:lineRule="auto"/>
      </w:pPr>
      <w:r>
        <w:t>预备知识：</w:t>
      </w:r>
    </w:p>
    <w:p w:rsidR="007E5A0B" w:rsidRDefault="007E5A0B" w:rsidP="007E5A0B">
      <w:pPr>
        <w:numPr>
          <w:ilvl w:val="0"/>
          <w:numId w:val="2"/>
        </w:numPr>
        <w:tabs>
          <w:tab w:val="left" w:pos="360"/>
        </w:tabs>
        <w:spacing w:line="360" w:lineRule="auto"/>
      </w:pPr>
      <w:r>
        <w:t>概念</w:t>
      </w:r>
    </w:p>
    <w:p w:rsidR="007E5A0B" w:rsidRDefault="007E5A0B" w:rsidP="007E5A0B">
      <w:pPr>
        <w:spacing w:line="360" w:lineRule="auto"/>
        <w:ind w:left="359" w:firstLine="420"/>
      </w:pPr>
      <w:r>
        <w:t>管道有两种类型：无名管道和有名管道。无名管道没有名字，也从来不在文件系统中出现，只是和内存中的一个索引节点相关联的两个文件描述符，该索引节点指向指向内存中的一个物理块。写进程向管道写入数据时，字节被复制到共享数据页面中，读进程从管道读出数据时，字节从共享页面中读出。无名管道是半双工的，数据只能在一个方向传送，而且只能在</w:t>
      </w:r>
      <w:r>
        <w:rPr>
          <w:b/>
          <w:u w:val="single"/>
        </w:rPr>
        <w:t>相关的、有共同祖先的的进程</w:t>
      </w:r>
      <w:r>
        <w:t>之间使用。</w:t>
      </w:r>
    </w:p>
    <w:p w:rsidR="007E5A0B" w:rsidRDefault="007E5A0B" w:rsidP="007E5A0B">
      <w:pPr>
        <w:spacing w:line="360" w:lineRule="auto"/>
        <w:ind w:left="359" w:firstLine="420"/>
      </w:pPr>
      <w:r>
        <w:t>有（命）名管道（</w:t>
      </w:r>
      <w:r>
        <w:t>FIFO</w:t>
      </w:r>
      <w:r>
        <w:t>）可以为两个不相关的进程提供通信。它不是临时对象，是文件系统中的一个实体，可以用</w:t>
      </w:r>
      <w:r>
        <w:t>mknod</w:t>
      </w:r>
      <w:r>
        <w:t>和</w:t>
      </w:r>
      <w:r>
        <w:t>mkfifo</w:t>
      </w:r>
      <w:r>
        <w:t>创建。在写进程使用之前，必须让读进程先打开管道，任何读进程从中读取之前必须有写进程向其写入数据。</w:t>
      </w:r>
      <w:r>
        <w:t>FIFO</w:t>
      </w:r>
      <w:r>
        <w:t>有一个路径与之关联，故无亲缘关系的进程可以访问同一个</w:t>
      </w:r>
      <w:r>
        <w:t>FIFO</w:t>
      </w:r>
      <w:r>
        <w:t>。</w:t>
      </w:r>
    </w:p>
    <w:p w:rsidR="007E5A0B" w:rsidRDefault="007E5A0B" w:rsidP="007E5A0B">
      <w:pPr>
        <w:numPr>
          <w:ilvl w:val="0"/>
          <w:numId w:val="2"/>
        </w:numPr>
        <w:tabs>
          <w:tab w:val="left" w:pos="360"/>
        </w:tabs>
        <w:spacing w:line="360" w:lineRule="auto"/>
      </w:pPr>
      <w:r>
        <w:t>无名管道工作原理</w:t>
      </w:r>
    </w:p>
    <w:p w:rsidR="007E5A0B" w:rsidRDefault="007E5A0B" w:rsidP="007E5A0B">
      <w:pPr>
        <w:spacing w:line="360" w:lineRule="auto"/>
        <w:ind w:left="391" w:firstLine="420"/>
      </w:pPr>
      <w:r>
        <w:t>无名管道由单个进程创建，但很少在单个进程内使用。其典型用途是在一个父进程和子进程之间通信。首先由一个进程创建一个管道后调用</w:t>
      </w:r>
      <w:r>
        <w:t>fork</w:t>
      </w:r>
      <w:r>
        <w:t>派生一个自身的拷贝，如图</w:t>
      </w:r>
      <w:r>
        <w:t>1</w:t>
      </w:r>
      <w:r>
        <w:t>：</w:t>
      </w:r>
    </w:p>
    <w:p w:rsidR="007E5A0B" w:rsidRDefault="007E5A0B" w:rsidP="007E5A0B">
      <w:pPr>
        <w:spacing w:line="360" w:lineRule="auto"/>
        <w:ind w:left="391" w:firstLine="420"/>
      </w:pPr>
      <w:r>
        <w:rPr>
          <w:noProof/>
          <w:lang w:eastAsia="zh-CN"/>
        </w:rPr>
        <mc:AlternateContent>
          <mc:Choice Requires="wpg">
            <w:drawing>
              <wp:inline distT="0" distB="0" distL="0" distR="0">
                <wp:extent cx="4799965" cy="2079625"/>
                <wp:effectExtent l="635" t="1905" r="0" b="4445"/>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9965" cy="2079625"/>
                          <a:chOff x="0" y="0"/>
                          <a:chExt cx="7559" cy="3275"/>
                        </a:xfrm>
                      </wpg:grpSpPr>
                      <wps:wsp>
                        <wps:cNvPr id="42" name="Rectangle 3"/>
                        <wps:cNvSpPr>
                          <a:spLocks noChangeArrowheads="1"/>
                        </wps:cNvSpPr>
                        <wps:spPr bwMode="auto">
                          <a:xfrm>
                            <a:off x="0" y="0"/>
                            <a:ext cx="7559" cy="3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43" name="Text Box 4"/>
                        <wps:cNvSpPr txBox="1">
                          <a:spLocks noChangeArrowheads="1"/>
                        </wps:cNvSpPr>
                        <wps:spPr bwMode="auto">
                          <a:xfrm>
                            <a:off x="6659" y="1403"/>
                            <a:ext cx="900" cy="311"/>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进程</w:t>
                              </w:r>
                            </w:p>
                          </w:txbxContent>
                        </wps:txbx>
                        <wps:bodyPr rot="0" vert="horz" wrap="square" lIns="0" tIns="0" rIns="0" bIns="0" anchor="ctr" anchorCtr="0">
                          <a:noAutofit/>
                        </wps:bodyPr>
                      </wps:wsp>
                      <wps:wsp>
                        <wps:cNvPr id="44" name="Text Box 5"/>
                        <wps:cNvSpPr txBox="1">
                          <a:spLocks noChangeArrowheads="1"/>
                        </wps:cNvSpPr>
                        <wps:spPr bwMode="auto">
                          <a:xfrm>
                            <a:off x="3419" y="2496"/>
                            <a:ext cx="900" cy="312"/>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数据流</w:t>
                              </w:r>
                            </w:p>
                          </w:txbxContent>
                        </wps:txbx>
                        <wps:bodyPr rot="0" vert="horz" wrap="square" lIns="0" tIns="0" rIns="0" bIns="0" anchor="ctr" anchorCtr="0">
                          <a:noAutofit/>
                        </wps:bodyPr>
                      </wps:wsp>
                      <wps:wsp>
                        <wps:cNvPr id="45" name="Text Box 6"/>
                        <wps:cNvSpPr txBox="1">
                          <a:spLocks noChangeArrowheads="1"/>
                        </wps:cNvSpPr>
                        <wps:spPr bwMode="auto">
                          <a:xfrm>
                            <a:off x="6659" y="1714"/>
                            <a:ext cx="900" cy="311"/>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内核</w:t>
                              </w:r>
                            </w:p>
                          </w:txbxContent>
                        </wps:txbx>
                        <wps:bodyPr rot="0" vert="horz" wrap="square" lIns="0" tIns="0" rIns="0" bIns="0" anchor="ctr" anchorCtr="0">
                          <a:noAutofit/>
                        </wps:bodyPr>
                      </wps:wsp>
                      <wpg:grpSp>
                        <wpg:cNvPr id="46" name="Group 7"/>
                        <wpg:cNvGrpSpPr>
                          <a:grpSpLocks/>
                        </wpg:cNvGrpSpPr>
                        <wpg:grpSpPr bwMode="auto">
                          <a:xfrm>
                            <a:off x="180" y="155"/>
                            <a:ext cx="7018" cy="2498"/>
                            <a:chOff x="180" y="155"/>
                            <a:chExt cx="7018" cy="2498"/>
                          </a:xfrm>
                        </wpg:grpSpPr>
                        <wps:wsp>
                          <wps:cNvPr id="47" name="Text Box 8"/>
                          <wps:cNvSpPr txBox="1">
                            <a:spLocks noChangeArrowheads="1"/>
                          </wps:cNvSpPr>
                          <wps:spPr bwMode="auto">
                            <a:xfrm>
                              <a:off x="4858" y="155"/>
                              <a:ext cx="900" cy="311"/>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子进程</w:t>
                                </w:r>
                              </w:p>
                            </w:txbxContent>
                          </wps:txbx>
                          <wps:bodyPr rot="0" vert="horz" wrap="square" lIns="0" tIns="0" rIns="0" bIns="0" anchor="ctr" anchorCtr="0">
                            <a:noAutofit/>
                          </wps:bodyPr>
                        </wps:wsp>
                        <wps:wsp>
                          <wps:cNvPr id="48" name="Text Box 9"/>
                          <wps:cNvSpPr txBox="1">
                            <a:spLocks noChangeArrowheads="1"/>
                          </wps:cNvSpPr>
                          <wps:spPr bwMode="auto">
                            <a:xfrm>
                              <a:off x="1439" y="155"/>
                              <a:ext cx="900" cy="311"/>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父进程</w:t>
                                </w:r>
                              </w:p>
                            </w:txbxContent>
                          </wps:txbx>
                          <wps:bodyPr rot="0" vert="horz" wrap="square" lIns="0" tIns="0" rIns="0" bIns="0" anchor="ctr" anchorCtr="0">
                            <a:noAutofit/>
                          </wps:bodyPr>
                        </wps:wsp>
                        <wps:wsp>
                          <wps:cNvPr id="49" name="Text Box 10"/>
                          <wps:cNvSpPr txBox="1">
                            <a:spLocks noChangeArrowheads="1"/>
                          </wps:cNvSpPr>
                          <wps:spPr bwMode="auto">
                            <a:xfrm>
                              <a:off x="3058" y="155"/>
                              <a:ext cx="899" cy="311"/>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fork()</w:t>
                                </w:r>
                              </w:p>
                            </w:txbxContent>
                          </wps:txbx>
                          <wps:bodyPr rot="0" vert="horz" wrap="square" lIns="0" tIns="0" rIns="0" bIns="0" anchor="ctr" anchorCtr="0">
                            <a:noAutofit/>
                          </wps:bodyPr>
                        </wps:wsp>
                        <wps:wsp>
                          <wps:cNvPr id="50" name="Text Box 11"/>
                          <wps:cNvSpPr txBox="1">
                            <a:spLocks noChangeArrowheads="1"/>
                          </wps:cNvSpPr>
                          <wps:spPr bwMode="auto">
                            <a:xfrm>
                              <a:off x="1079" y="467"/>
                              <a:ext cx="1620" cy="780"/>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right"/>
                                </w:pPr>
                                <w:r>
                                  <w:t>fd[0]</w:t>
                                </w:r>
                              </w:p>
                              <w:p w:rsidR="007E5A0B" w:rsidRDefault="007E5A0B" w:rsidP="007E5A0B">
                                <w:r>
                                  <w:t>fd[1]</w:t>
                                </w:r>
                              </w:p>
                            </w:txbxContent>
                          </wps:txbx>
                          <wps:bodyPr rot="0" vert="horz" wrap="square" lIns="91440" tIns="45720" rIns="91440" bIns="45720" anchor="ctr" anchorCtr="0">
                            <a:noAutofit/>
                          </wps:bodyPr>
                        </wps:wsp>
                        <wps:wsp>
                          <wps:cNvPr id="51" name="Text Box 12"/>
                          <wps:cNvSpPr txBox="1">
                            <a:spLocks noChangeArrowheads="1"/>
                          </wps:cNvSpPr>
                          <wps:spPr bwMode="auto">
                            <a:xfrm>
                              <a:off x="3059" y="2027"/>
                              <a:ext cx="1620" cy="468"/>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管道</w:t>
                                </w:r>
                              </w:p>
                            </w:txbxContent>
                          </wps:txbx>
                          <wps:bodyPr rot="0" vert="horz" wrap="square" lIns="91440" tIns="45720" rIns="91440" bIns="45720" anchor="ctr" anchorCtr="0">
                            <a:noAutofit/>
                          </wps:bodyPr>
                        </wps:wsp>
                        <wps:wsp>
                          <wps:cNvPr id="52" name="Line 13"/>
                          <wps:cNvCnPr>
                            <a:cxnSpLocks noChangeShapeType="1"/>
                          </wps:cNvCnPr>
                          <wps:spPr bwMode="auto">
                            <a:xfrm>
                              <a:off x="3238" y="2652"/>
                              <a:ext cx="359" cy="1"/>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14"/>
                          <wps:cNvCnPr>
                            <a:cxnSpLocks noChangeShapeType="1"/>
                          </wps:cNvCnPr>
                          <wps:spPr bwMode="auto">
                            <a:xfrm>
                              <a:off x="4139" y="2652"/>
                              <a:ext cx="359" cy="1"/>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Text Box 15"/>
                          <wps:cNvSpPr txBox="1">
                            <a:spLocks noChangeArrowheads="1"/>
                          </wps:cNvSpPr>
                          <wps:spPr bwMode="auto">
                            <a:xfrm>
                              <a:off x="4678" y="466"/>
                              <a:ext cx="1619" cy="781"/>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right"/>
                                </w:pPr>
                                <w:r>
                                  <w:t>fd[0]</w:t>
                                </w:r>
                              </w:p>
                              <w:p w:rsidR="007E5A0B" w:rsidRDefault="007E5A0B" w:rsidP="007E5A0B">
                                <w:r>
                                  <w:t>fd[1]</w:t>
                                </w:r>
                              </w:p>
                            </w:txbxContent>
                          </wps:txbx>
                          <wps:bodyPr rot="0" vert="horz" wrap="square" lIns="91440" tIns="45720" rIns="91440" bIns="45720" anchor="ctr" anchorCtr="0">
                            <a:noAutofit/>
                          </wps:bodyPr>
                        </wps:wsp>
                        <wps:wsp>
                          <wps:cNvPr id="55" name="Line 16"/>
                          <wps:cNvCnPr>
                            <a:cxnSpLocks noChangeShapeType="1"/>
                          </wps:cNvCnPr>
                          <wps:spPr bwMode="auto">
                            <a:xfrm>
                              <a:off x="3238" y="467"/>
                              <a:ext cx="719" cy="3"/>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Freeform 17"/>
                          <wps:cNvSpPr>
                            <a:spLocks/>
                          </wps:cNvSpPr>
                          <wps:spPr bwMode="auto">
                            <a:xfrm>
                              <a:off x="539" y="935"/>
                              <a:ext cx="2519" cy="1403"/>
                            </a:xfrm>
                            <a:custGeom>
                              <a:avLst/>
                              <a:gdLst>
                                <a:gd name="T0" fmla="*/ 540 w 2520"/>
                                <a:gd name="T1" fmla="*/ 0 h 1404"/>
                                <a:gd name="T2" fmla="*/ 0 w 2520"/>
                                <a:gd name="T3" fmla="*/ 0 h 1404"/>
                                <a:gd name="T4" fmla="*/ 0 w 2520"/>
                                <a:gd name="T5" fmla="*/ 1404 h 1404"/>
                                <a:gd name="T6" fmla="*/ 2520 w 2520"/>
                                <a:gd name="T7" fmla="*/ 1404 h 1404"/>
                              </a:gdLst>
                              <a:ahLst/>
                              <a:cxnLst>
                                <a:cxn ang="0">
                                  <a:pos x="T0" y="T1"/>
                                </a:cxn>
                                <a:cxn ang="0">
                                  <a:pos x="T2" y="T3"/>
                                </a:cxn>
                                <a:cxn ang="0">
                                  <a:pos x="T4" y="T5"/>
                                </a:cxn>
                                <a:cxn ang="0">
                                  <a:pos x="T6" y="T7"/>
                                </a:cxn>
                              </a:cxnLst>
                              <a:rect l="0" t="0" r="r" b="b"/>
                              <a:pathLst>
                                <a:path w="2520" h="1404">
                                  <a:moveTo>
                                    <a:pt x="540" y="0"/>
                                  </a:moveTo>
                                  <a:lnTo>
                                    <a:pt x="0" y="0"/>
                                  </a:lnTo>
                                  <a:lnTo>
                                    <a:pt x="0" y="1404"/>
                                  </a:lnTo>
                                  <a:lnTo>
                                    <a:pt x="2520" y="1404"/>
                                  </a:lnTo>
                                </a:path>
                              </a:pathLst>
                            </a:custGeom>
                            <a:noFill/>
                            <a:ln w="9360">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7" name="Freeform 18"/>
                          <wps:cNvSpPr>
                            <a:spLocks/>
                          </wps:cNvSpPr>
                          <wps:spPr bwMode="auto">
                            <a:xfrm>
                              <a:off x="2518" y="935"/>
                              <a:ext cx="2160" cy="1247"/>
                            </a:xfrm>
                            <a:custGeom>
                              <a:avLst/>
                              <a:gdLst>
                                <a:gd name="T0" fmla="*/ 2160 w 2160"/>
                                <a:gd name="T1" fmla="*/ 0 h 1248"/>
                                <a:gd name="T2" fmla="*/ 1620 w 2160"/>
                                <a:gd name="T3" fmla="*/ 0 h 1248"/>
                                <a:gd name="T4" fmla="*/ 0 w 2160"/>
                                <a:gd name="T5" fmla="*/ 1248 h 1248"/>
                                <a:gd name="T6" fmla="*/ 540 w 2160"/>
                                <a:gd name="T7" fmla="*/ 1248 h 1248"/>
                              </a:gdLst>
                              <a:ahLst/>
                              <a:cxnLst>
                                <a:cxn ang="0">
                                  <a:pos x="T0" y="T1"/>
                                </a:cxn>
                                <a:cxn ang="0">
                                  <a:pos x="T2" y="T3"/>
                                </a:cxn>
                                <a:cxn ang="0">
                                  <a:pos x="T4" y="T5"/>
                                </a:cxn>
                                <a:cxn ang="0">
                                  <a:pos x="T6" y="T7"/>
                                </a:cxn>
                              </a:cxnLst>
                              <a:rect l="0" t="0" r="r" b="b"/>
                              <a:pathLst>
                                <a:path w="2160" h="1248">
                                  <a:moveTo>
                                    <a:pt x="2160" y="0"/>
                                  </a:moveTo>
                                  <a:lnTo>
                                    <a:pt x="1620" y="0"/>
                                  </a:lnTo>
                                  <a:lnTo>
                                    <a:pt x="0" y="1248"/>
                                  </a:lnTo>
                                  <a:lnTo>
                                    <a:pt x="540" y="1248"/>
                                  </a:lnTo>
                                </a:path>
                              </a:pathLst>
                            </a:custGeom>
                            <a:noFill/>
                            <a:ln w="9360">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8" name="Freeform 19"/>
                          <wps:cNvSpPr>
                            <a:spLocks/>
                          </wps:cNvSpPr>
                          <wps:spPr bwMode="auto">
                            <a:xfrm>
                              <a:off x="2699" y="623"/>
                              <a:ext cx="2340" cy="1560"/>
                            </a:xfrm>
                            <a:custGeom>
                              <a:avLst/>
                              <a:gdLst>
                                <a:gd name="T0" fmla="*/ 1980 w 2340"/>
                                <a:gd name="T1" fmla="*/ 1560 h 1560"/>
                                <a:gd name="T2" fmla="*/ 2340 w 2340"/>
                                <a:gd name="T3" fmla="*/ 1560 h 1560"/>
                                <a:gd name="T4" fmla="*/ 540 w 2340"/>
                                <a:gd name="T5" fmla="*/ 0 h 1560"/>
                                <a:gd name="T6" fmla="*/ 0 w 2340"/>
                                <a:gd name="T7" fmla="*/ 0 h 1560"/>
                              </a:gdLst>
                              <a:ahLst/>
                              <a:cxnLst>
                                <a:cxn ang="0">
                                  <a:pos x="T0" y="T1"/>
                                </a:cxn>
                                <a:cxn ang="0">
                                  <a:pos x="T2" y="T3"/>
                                </a:cxn>
                                <a:cxn ang="0">
                                  <a:pos x="T4" y="T5"/>
                                </a:cxn>
                                <a:cxn ang="0">
                                  <a:pos x="T6" y="T7"/>
                                </a:cxn>
                              </a:cxnLst>
                              <a:rect l="0" t="0" r="r" b="b"/>
                              <a:pathLst>
                                <a:path w="2340" h="1560">
                                  <a:moveTo>
                                    <a:pt x="1980" y="1560"/>
                                  </a:moveTo>
                                  <a:lnTo>
                                    <a:pt x="2340" y="1560"/>
                                  </a:lnTo>
                                  <a:lnTo>
                                    <a:pt x="540" y="0"/>
                                  </a:lnTo>
                                  <a:lnTo>
                                    <a:pt x="0" y="0"/>
                                  </a:lnTo>
                                </a:path>
                              </a:pathLst>
                            </a:custGeom>
                            <a:noFill/>
                            <a:ln w="9360">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9" name="Line 20"/>
                          <wps:cNvCnPr>
                            <a:cxnSpLocks noChangeShapeType="1"/>
                          </wps:cNvCnPr>
                          <wps:spPr bwMode="auto">
                            <a:xfrm>
                              <a:off x="180" y="1714"/>
                              <a:ext cx="7018" cy="0"/>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Freeform 21"/>
                          <wps:cNvSpPr>
                            <a:spLocks/>
                          </wps:cNvSpPr>
                          <wps:spPr bwMode="auto">
                            <a:xfrm>
                              <a:off x="4679" y="623"/>
                              <a:ext cx="1978" cy="1716"/>
                            </a:xfrm>
                            <a:custGeom>
                              <a:avLst/>
                              <a:gdLst>
                                <a:gd name="T0" fmla="*/ 0 w 1980"/>
                                <a:gd name="T1" fmla="*/ 1716 h 1716"/>
                                <a:gd name="T2" fmla="*/ 1980 w 1980"/>
                                <a:gd name="T3" fmla="*/ 1716 h 1716"/>
                                <a:gd name="T4" fmla="*/ 1980 w 1980"/>
                                <a:gd name="T5" fmla="*/ 0 h 1716"/>
                                <a:gd name="T6" fmla="*/ 1620 w 1980"/>
                                <a:gd name="T7" fmla="*/ 0 h 1716"/>
                              </a:gdLst>
                              <a:ahLst/>
                              <a:cxnLst>
                                <a:cxn ang="0">
                                  <a:pos x="T0" y="T1"/>
                                </a:cxn>
                                <a:cxn ang="0">
                                  <a:pos x="T2" y="T3"/>
                                </a:cxn>
                                <a:cxn ang="0">
                                  <a:pos x="T4" y="T5"/>
                                </a:cxn>
                                <a:cxn ang="0">
                                  <a:pos x="T6" y="T7"/>
                                </a:cxn>
                              </a:cxnLst>
                              <a:rect l="0" t="0" r="r" b="b"/>
                              <a:pathLst>
                                <a:path w="1980" h="1716">
                                  <a:moveTo>
                                    <a:pt x="0" y="1716"/>
                                  </a:moveTo>
                                  <a:lnTo>
                                    <a:pt x="1980" y="1716"/>
                                  </a:lnTo>
                                  <a:lnTo>
                                    <a:pt x="1980" y="0"/>
                                  </a:lnTo>
                                  <a:lnTo>
                                    <a:pt x="1620" y="0"/>
                                  </a:lnTo>
                                </a:path>
                              </a:pathLst>
                            </a:custGeom>
                            <a:noFill/>
                            <a:ln w="9360">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61" name="Text Box 22"/>
                        <wps:cNvSpPr txBox="1">
                          <a:spLocks noChangeArrowheads="1"/>
                        </wps:cNvSpPr>
                        <wps:spPr bwMode="auto">
                          <a:xfrm>
                            <a:off x="2158" y="2807"/>
                            <a:ext cx="3419" cy="312"/>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图</w:t>
                              </w:r>
                              <w:r>
                                <w:rPr>
                                  <w:sz w:val="18"/>
                                </w:rPr>
                                <w:t>1</w:t>
                              </w:r>
                              <w:r>
                                <w:rPr>
                                  <w:sz w:val="18"/>
                                </w:rPr>
                                <w:t>：单个进程内的管道</w:t>
                              </w:r>
                            </w:p>
                          </w:txbxContent>
                        </wps:txbx>
                        <wps:bodyPr rot="0" vert="horz" wrap="square" lIns="0" tIns="0" rIns="0" bIns="0" anchor="ctr" anchorCtr="0">
                          <a:noAutofit/>
                        </wps:bodyPr>
                      </wps:wsp>
                    </wpg:wgp>
                  </a:graphicData>
                </a:graphic>
              </wp:inline>
            </w:drawing>
          </mc:Choice>
          <mc:Fallback>
            <w:pict>
              <v:group id="组合 41" o:spid="_x0000_s1026" style="width:377.95pt;height:163.75pt;mso-position-horizontal-relative:char;mso-position-vertical-relative:line" coordsize="7559,3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">
                <v:rect id="Rectangle 3" o:spid="_x0000_s1027" style="position:absolute;width:7559;height:32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TMdcYA&#10;AADbAAAADwAAAGRycy9kb3ducmV2LnhtbESPQWvCQBSE7wX/w/KEXkrdKFIkZhUrSJT2YmwL3p7Z&#10;ZxKafRuy2yT++26h4HGYmW+YZD2YWnTUusqygukkAkGcW11xoeDjtHtegHAeWWNtmRTcyMF6NXpI&#10;MNa25yN1mS9EgLCLUUHpfRNL6fKSDLqJbYiDd7WtQR9kW0jdYh/gppazKHqRBisOCyU2tC0p/85+&#10;jIJ083aYv0b9U1efPy9faXqT0/dMqcfxsFmC8DT4e/i/vdcK5j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TMdcYAAADbAAAADwAAAAAAAAAAAAAAAACYAgAAZHJz&#10;L2Rvd25yZXYueG1sUEsFBgAAAAAEAAQA9QAAAIsDAAAAAA==&#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6659;top:1403;width:900;height: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v4sQA&#10;AADbAAAADwAAAGRycy9kb3ducmV2LnhtbESPwW7CMBBE75X4B2uRemscCoIqYFCF2qo9cCD0A5Z4&#10;40TE68h2Ie3X40pIHEcz80az2gy2E2fyoXWsYJLlIIgrp1s2Cr4P708vIEJE1tg5JgW/FGCzHj2s&#10;sNDuwns6l9GIBOFQoIImxr6QMlQNWQyZ64mTVztvMSbpjdQeLwluO/mc53NpseW00GBP24aqU/lj&#10;FWz/ajT5sd99zKup+Yq0eGvrhVKP4+F1CSLSEO/hW/tTK5hN4f9L+g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ZL+LEAAAA2wAAAA8AAAAAAAAAAAAAAAAAmAIAAGRycy9k&#10;b3ducmV2LnhtbFBLBQYAAAAABAAEAPUAAACJAwAAAAA=&#10;" stroked="f">
                  <v:stroke joinstyle="round"/>
                  <v:textbox inset="0,0,0,0">
                    <w:txbxContent>
                      <w:p w:rsidR="007E5A0B" w:rsidRDefault="007E5A0B" w:rsidP="007E5A0B">
                        <w:pPr>
                          <w:jc w:val="center"/>
                          <w:rPr>
                            <w:sz w:val="18"/>
                          </w:rPr>
                        </w:pPr>
                        <w:r>
                          <w:rPr>
                            <w:sz w:val="18"/>
                          </w:rPr>
                          <w:t>进程</w:t>
                        </w:r>
                      </w:p>
                    </w:txbxContent>
                  </v:textbox>
                </v:shape>
                <v:shape id="Text Box 5" o:spid="_x0000_s1029" type="#_x0000_t202" style="position:absolute;left:3419;top:2496;width:900;height: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3lsMA&#10;AADbAAAADwAAAGRycy9kb3ducmV2LnhtbESP3YrCMBSE7xd8h3AE79Z0VVS6RhFR0Yu98OcBzjan&#10;adnmpDRRq09vhAUvh5n5hpktWluJKzW+dKzgq5+AIM6cLtkoOJ82n1MQPiBrrByTgjt5WMw7HzNM&#10;tbvxga7HYESEsE9RQRFCnUrps4Is+r6riaOXu8ZiiLIxUjd4i3BbyUGSjKXFkuNCgTWtCsr+jher&#10;YPXI0SS/9c92nA3NPtBkXeYTpXrddvkNIlAb3uH/9k4rGI3g9SX+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3lsMAAADbAAAADwAAAAAAAAAAAAAAAACYAgAAZHJzL2Rv&#10;d25yZXYueG1sUEsFBgAAAAAEAAQA9QAAAIgDAAAAAA==&#10;" stroked="f">
                  <v:stroke joinstyle="round"/>
                  <v:textbox inset="0,0,0,0">
                    <w:txbxContent>
                      <w:p w:rsidR="007E5A0B" w:rsidRDefault="007E5A0B" w:rsidP="007E5A0B">
                        <w:pPr>
                          <w:jc w:val="center"/>
                          <w:rPr>
                            <w:sz w:val="18"/>
                          </w:rPr>
                        </w:pPr>
                        <w:r>
                          <w:rPr>
                            <w:sz w:val="18"/>
                          </w:rPr>
                          <w:t>数据流</w:t>
                        </w:r>
                      </w:p>
                    </w:txbxContent>
                  </v:textbox>
                </v:shape>
                <v:shape id="Text Box 6" o:spid="_x0000_s1030" type="#_x0000_t202" style="position:absolute;left:6659;top:1714;width:900;height: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SDcQA&#10;AADbAAAADwAAAGRycy9kb3ducmV2LnhtbESPwW7CMBBE70j9B2srcSNOoYQqjUEIlaocOAD9gG28&#10;caLG6yh2IfTr60pIHEcz80ZTrAbbijP1vnGs4ClJQRCXTjdsFHyetpMXED4ga2wdk4IreVgtH0YF&#10;5tpd+EDnYzAiQtjnqKAOocul9GVNFn3iOuLoVa63GKLsjdQ9XiLctnKappm02HBcqLGjTU3l9/HH&#10;Ktj8VmjSr27/npUzswu0eGuqhVLjx2H9CiLQEO7hW/tDK3iew/+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8Eg3EAAAA2wAAAA8AAAAAAAAAAAAAAAAAmAIAAGRycy9k&#10;b3ducmV2LnhtbFBLBQYAAAAABAAEAPUAAACJAwAAAAA=&#10;" stroked="f">
                  <v:stroke joinstyle="round"/>
                  <v:textbox inset="0,0,0,0">
                    <w:txbxContent>
                      <w:p w:rsidR="007E5A0B" w:rsidRDefault="007E5A0B" w:rsidP="007E5A0B">
                        <w:pPr>
                          <w:jc w:val="center"/>
                          <w:rPr>
                            <w:sz w:val="18"/>
                          </w:rPr>
                        </w:pPr>
                        <w:r>
                          <w:rPr>
                            <w:sz w:val="18"/>
                          </w:rPr>
                          <w:t>内核</w:t>
                        </w:r>
                      </w:p>
                    </w:txbxContent>
                  </v:textbox>
                </v:shape>
                <v:group id="Group 7" o:spid="_x0000_s1031" style="position:absolute;left:180;top:155;width:7018;height:2498" coordorigin="180,155" coordsize="7018,24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Text Box 8" o:spid="_x0000_s1032" type="#_x0000_t202" style="position:absolute;left:4858;top:155;width:900;height: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Ip4cQA&#10;AADbAAAADwAAAGRycy9kb3ducmV2LnhtbESPQWvCQBSE7wX/w/IK3uqmtRhJ3QSRKvbgoeoPeGZf&#10;NqHZtyG7avTXdwtCj8PMfMMsisG24kK9bxwreJ0kIIhLpxs2Co6H9cschA/IGlvHpOBGHop89LTA&#10;TLsrf9NlH4yIEPYZKqhD6DIpfVmTRT9xHXH0KtdbDFH2RuoerxFuW/mWJDNpseG4UGNHq5rKn/3Z&#10;KljdKzTJqdttZuXUfAVKP5sqVWr8PCw/QAQawn/40d5qBe8p/H2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iKeHEAAAA2wAAAA8AAAAAAAAAAAAAAAAAmAIAAGRycy9k&#10;b3ducmV2LnhtbFBLBQYAAAAABAAEAPUAAACJAwAAAAA=&#10;" stroked="f">
                    <v:stroke joinstyle="round"/>
                    <v:textbox inset="0,0,0,0">
                      <w:txbxContent>
                        <w:p w:rsidR="007E5A0B" w:rsidRDefault="007E5A0B" w:rsidP="007E5A0B">
                          <w:pPr>
                            <w:jc w:val="center"/>
                            <w:rPr>
                              <w:sz w:val="18"/>
                            </w:rPr>
                          </w:pPr>
                          <w:r>
                            <w:rPr>
                              <w:sz w:val="18"/>
                            </w:rPr>
                            <w:t>子进程</w:t>
                          </w:r>
                        </w:p>
                      </w:txbxContent>
                    </v:textbox>
                  </v:shape>
                  <v:shape id="Text Box 9" o:spid="_x0000_s1033" type="#_x0000_t202" style="position:absolute;left:1439;top:155;width:900;height: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29k8AA&#10;AADbAAAADwAAAGRycy9kb3ducmV2LnhtbERPy4rCMBTdD/gP4QruxtQHKtUoIirjYhY+PuDa3KbF&#10;5qY0Uet8vVkIszyc92LV2ko8qPGlYwWDfgKCOHO6ZKPgct59z0D4gKyxckwKXuRhtex8LTDV7slH&#10;epyCETGEfYoKihDqVEqfFWTR911NHLncNRZDhI2RusFnDLeVHCbJRFosOTYUWNOmoOx2ulsFm78c&#10;TXKtf/eTbGQOgabbMp8q1eu26zmIQG34F3/cP1rBOI6NX+IP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29k8AAAADbAAAADwAAAAAAAAAAAAAAAACYAgAAZHJzL2Rvd25y&#10;ZXYueG1sUEsFBgAAAAAEAAQA9QAAAIUDAAAAAA==&#10;" stroked="f">
                    <v:stroke joinstyle="round"/>
                    <v:textbox inset="0,0,0,0">
                      <w:txbxContent>
                        <w:p w:rsidR="007E5A0B" w:rsidRDefault="007E5A0B" w:rsidP="007E5A0B">
                          <w:pPr>
                            <w:jc w:val="center"/>
                            <w:rPr>
                              <w:sz w:val="18"/>
                            </w:rPr>
                          </w:pPr>
                          <w:r>
                            <w:rPr>
                              <w:sz w:val="18"/>
                            </w:rPr>
                            <w:t>父进程</w:t>
                          </w:r>
                        </w:p>
                      </w:txbxContent>
                    </v:textbox>
                  </v:shape>
                  <v:shape id="Text Box 10" o:spid="_x0000_s1034" type="#_x0000_t202" style="position:absolute;left:3058;top:155;width:899;height: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EYCMQA&#10;AADbAAAADwAAAGRycy9kb3ducmV2LnhtbESPwW7CMBBE70j8g7WVegOnLSKQYiIUtVU5cCjlA5Z4&#10;40SN11HsQsrX10hIHEcz80azygfbihP1vnGs4GmagCAunW7YKDh8v08WIHxA1tg6JgV/5CFfj0cr&#10;zLQ78xed9sGICGGfoYI6hC6T0pc1WfRT1xFHr3K9xRBlb6Tu8RzhtpXPSTKXFhuOCzV2VNRU/ux/&#10;rYLiUqFJjt3uY16+mG2g9K2pUqUeH4bNK4hAQ7iHb+1PrWC2hOuX+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xGAjEAAAA2wAAAA8AAAAAAAAAAAAAAAAAmAIAAGRycy9k&#10;b3ducmV2LnhtbFBLBQYAAAAABAAEAPUAAACJAwAAAAA=&#10;" stroked="f">
                    <v:stroke joinstyle="round"/>
                    <v:textbox inset="0,0,0,0">
                      <w:txbxContent>
                        <w:p w:rsidR="007E5A0B" w:rsidRDefault="007E5A0B" w:rsidP="007E5A0B">
                          <w:pPr>
                            <w:jc w:val="center"/>
                            <w:rPr>
                              <w:sz w:val="18"/>
                            </w:rPr>
                          </w:pPr>
                          <w:r>
                            <w:rPr>
                              <w:sz w:val="18"/>
                            </w:rPr>
                            <w:t>fork()</w:t>
                          </w:r>
                        </w:p>
                      </w:txbxContent>
                    </v:textbox>
                  </v:shape>
                  <v:shape id="Text Box 11" o:spid="_x0000_s1035" type="#_x0000_t202" style="position:absolute;left:1079;top:467;width:1620;height: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VHzMEA&#10;AADbAAAADwAAAGRycy9kb3ducmV2LnhtbERPzWrCQBC+F3yHZYTemo1CrKSuIlKh6CE08QGm2TEJ&#10;ZmdDdpvEPn33IHj8+P43u8m0YqDeNZYVLKIYBHFpdcOVgktxfFuDcB5ZY2uZFNzJwW47e9lgqu3I&#10;3zTkvhIhhF2KCmrvu1RKV9Zk0EW2Iw7c1fYGfYB9JXWPYwg3rVzG8UoabDg01NjRoabylv8aBc5m&#10;P+Pf8j035yQ+fRa3LGuOmVKv82n/AcLT5J/ih/tLK0jC+vAl/A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FR8zBAAAA2wAAAA8AAAAAAAAAAAAAAAAAmAIAAGRycy9kb3du&#10;cmV2LnhtbFBLBQYAAAAABAAEAPUAAACGAwAAAAA=&#10;" strokeweight=".26mm">
                    <v:textbox>
                      <w:txbxContent>
                        <w:p w:rsidR="007E5A0B" w:rsidRDefault="007E5A0B" w:rsidP="007E5A0B">
                          <w:pPr>
                            <w:jc w:val="right"/>
                          </w:pPr>
                          <w:r>
                            <w:t>fd[0]</w:t>
                          </w:r>
                        </w:p>
                        <w:p w:rsidR="007E5A0B" w:rsidRDefault="007E5A0B" w:rsidP="007E5A0B">
                          <w:r>
                            <w:t>fd[1]</w:t>
                          </w:r>
                        </w:p>
                      </w:txbxContent>
                    </v:textbox>
                  </v:shape>
                  <v:shape id="Text Box 12" o:spid="_x0000_s1036" type="#_x0000_t202" style="position:absolute;left:3059;top:2027;width:1620;height: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iV8IA&#10;AADbAAAADwAAAGRycy9kb3ducmV2LnhtbESP0YrCMBRE3xf8h3AF39ZUQVeqUUQUxH0oW/2Aa3Nt&#10;i81NaaKtfv1GEHwcZuYMs1h1phJ3alxpWcFoGIEgzqwuOVdwOu6+ZyCcR9ZYWSYFD3KwWva+Fhhr&#10;2/If3VOfiwBhF6OCwvs6ltJlBRl0Q1sTB+9iG4M+yCaXusE2wE0lx1E0lQZLDgsF1rQpKLumN6PA&#10;2eTcPsc/qfmdRIft8Zok5S5RatDv1nMQnjr/Cb/be61gMoLX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yeJXwgAAANsAAAAPAAAAAAAAAAAAAAAAAJgCAABkcnMvZG93&#10;bnJldi54bWxQSwUGAAAAAAQABAD1AAAAhwMAAAAA&#10;" strokeweight=".26mm">
                    <v:textbox>
                      <w:txbxContent>
                        <w:p w:rsidR="007E5A0B" w:rsidRDefault="007E5A0B" w:rsidP="007E5A0B">
                          <w:pPr>
                            <w:jc w:val="center"/>
                            <w:rPr>
                              <w:sz w:val="18"/>
                            </w:rPr>
                          </w:pPr>
                          <w:r>
                            <w:rPr>
                              <w:sz w:val="18"/>
                            </w:rPr>
                            <w:t>管道</w:t>
                          </w:r>
                        </w:p>
                      </w:txbxContent>
                    </v:textbox>
                  </v:shape>
                  <v:line id="Line 13" o:spid="_x0000_s1037" style="position:absolute;visibility:visible;mso-wrap-style:square" from="3238,2652" to="3597,2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cYosQAAADbAAAADwAAAGRycy9kb3ducmV2LnhtbESPT2sCMRTE70K/Q3iF3jRbdUW2Rimt&#10;BbEH8c/F22Pzurt087IkqRu/vREKHoeZ+Q2zWEXTigs531hW8DrKQBCXVjdcKTgdv4ZzED4ga2wt&#10;k4IreVgtnwYLLLTteU+XQ6hEgrAvUEEdQldI6cuaDPqR7YiT92OdwZCkq6R22Ce4aeU4y2bSYMNp&#10;ocaOPmoqfw9/RsF0Fz8jfU9y7rfnqo252/Vrp9TLc3x/AxEohkf4v73RCvIx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xiixAAAANsAAAAPAAAAAAAAAAAA&#10;AAAAAKECAABkcnMvZG93bnJldi54bWxQSwUGAAAAAAQABAD5AAAAkgMAAAAA&#10;" strokeweight=".26mm">
                    <v:stroke endarrow="block" joinstyle="miter"/>
                  </v:line>
                  <v:line id="Line 14" o:spid="_x0000_s1038" style="position:absolute;visibility:visible;mso-wrap-style:square" from="4139,2652" to="4498,2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u9OcQAAADbAAAADwAAAGRycy9kb3ducmV2LnhtbESPQWsCMRSE74X+h/AK3mq2tSuyNUpp&#10;FaQexNWLt8fmdXfp5mVJohv/fVMQPA4z8w0zX0bTiQs531pW8DLOQBBXVrdcKzge1s8zED4ga+ws&#10;k4IreVguHh/mWGg78J4uZahFgrAvUEETQl9I6auGDPqx7YmT92OdwZCkq6V2OCS46eRrlk2lwZbT&#10;QoM9fTZU/ZZno+BtF78ibSc5D9+nuou52w0rp9ToKX68gwgUwz18a2+0gnwC/1/SD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e705xAAAANsAAAAPAAAAAAAAAAAA&#10;AAAAAKECAABkcnMvZG93bnJldi54bWxQSwUGAAAAAAQABAD5AAAAkgMAAAAA&#10;" strokeweight=".26mm">
                    <v:stroke endarrow="block" joinstyle="miter"/>
                  </v:line>
                  <v:shape id="Text Box 15" o:spid="_x0000_s1039" type="#_x0000_t202" style="position:absolute;left:4678;top:466;width:1619;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5Bz8UA&#10;AADbAAAADwAAAGRycy9kb3ducmV2LnhtbESP0WrCQBRE3wv9h+UWfKsbxbQlugkiFYp9CI39gGv2&#10;mgSzd0N2m6R+fVcQ+jjMzBlmk02mFQP1rrGsYDGPQBCXVjdcKfg+7p/fQDiPrLG1TAp+yUGWPj5s&#10;MNF25C8aCl+JAGGXoILa+y6R0pU1GXRz2xEH72x7gz7IvpK6xzHATSuXUfQiDTYcFmrsaFdTeSl+&#10;jAJn89N4Xb4W5jOODu/HS543+1yp2dO0XYPwNPn/8L39oRXEK7h9CT9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vkHPxQAAANsAAAAPAAAAAAAAAAAAAAAAAJgCAABkcnMv&#10;ZG93bnJldi54bWxQSwUGAAAAAAQABAD1AAAAigMAAAAA&#10;" strokeweight=".26mm">
                    <v:textbox>
                      <w:txbxContent>
                        <w:p w:rsidR="007E5A0B" w:rsidRDefault="007E5A0B" w:rsidP="007E5A0B">
                          <w:pPr>
                            <w:jc w:val="right"/>
                          </w:pPr>
                          <w:r>
                            <w:t>fd[0]</w:t>
                          </w:r>
                        </w:p>
                        <w:p w:rsidR="007E5A0B" w:rsidRDefault="007E5A0B" w:rsidP="007E5A0B">
                          <w:r>
                            <w:t>fd[1]</w:t>
                          </w:r>
                        </w:p>
                      </w:txbxContent>
                    </v:textbox>
                  </v:shape>
                  <v:line id="Line 16" o:spid="_x0000_s1040" style="position:absolute;visibility:visible;mso-wrap-style:square" from="3238,467" to="3957,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6A1sQAAADbAAAADwAAAGRycy9kb3ducmV2LnhtbESPQWsCMRSE7wX/Q3iCt5q1dktZjSJV&#10;obQHcduLt8fmubu4eVmS6Kb/vikUPA4z8w2zXEfTiRs531pWMJtmIIgrq1uuFXx/7R9fQfiArLGz&#10;TAp+yMN6NXpYYqHtwEe6laEWCcK+QAVNCH0hpa8aMuintidO3tk6gyFJV0vtcEhw08mnLHuRBltO&#10;Cw329NZQdSmvRsHzIW4jfc5zHj5OdRdzdxh2TqnJOG4WIALFcA//t9+1gjyHv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oDWxAAAANsAAAAPAAAAAAAAAAAA&#10;AAAAAKECAABkcnMvZG93bnJldi54bWxQSwUGAAAAAAQABAD5AAAAkgMAAAAA&#10;" strokeweight=".26mm">
                    <v:stroke endarrow="block" joinstyle="miter"/>
                  </v:line>
                  <v:shape id="Freeform 17" o:spid="_x0000_s1041" style="position:absolute;left:539;top:935;width:2519;height:1403;visibility:visible;mso-wrap-style:none;v-text-anchor:middle" coordsize="2520,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LTr8cA&#10;AADbAAAADwAAAGRycy9kb3ducmV2LnhtbESPT2vCQBTE7wW/w/KEXopuqq3a6Cq1IAhtD/6l3h7Z&#10;ZxKbfRuzq6bf3hUKHoeZ+Q0zmtSmEGeqXG5ZwXM7AkGcWJ1zqmC9mrUGIJxH1lhYJgV/5GAybjyM&#10;MNb2wgs6L30qAoRdjAoy78tYSpdkZNC1bUkcvL2tDPogq1TqCi8BbgrZiaKeNJhzWMiwpI+Mkt/l&#10;ySh4Ou4O0xfd+bZf/c9Nt1++0fbHK/XYrN+HIDzV/h7+b8+1gtce3L6EHyD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S06/HAAAA2wAAAA8AAAAAAAAAAAAAAAAAmAIAAGRy&#10;cy9kb3ducmV2LnhtbFBLBQYAAAAABAAEAPUAAACMAwAAAAA=&#10;" path="m540,l,,,1404r2520,e" filled="f" strokeweight=".26mm">
                    <v:stroke endarrow="block"/>
                    <v:path arrowok="t" o:connecttype="custom" o:connectlocs="540,0;0,0;0,1403;2519,1403" o:connectangles="0,0,0,0"/>
                  </v:shape>
                  <v:shape id="Freeform 18" o:spid="_x0000_s1042" style="position:absolute;left:2518;top:935;width:2160;height:1247;visibility:visible;mso-wrap-style:none;v-text-anchor:middle" coordsize="2160,1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qfDcUA&#10;AADbAAAADwAAAGRycy9kb3ducmV2LnhtbESPzWrDMBCE74W8g9hAL6WRG1o7uFFMKARy6CU/lOS2&#10;SFvbxFoZSYmdt68KhR6HmfmGWVaj7cSNfGgdK3iZZSCItTMt1wqOh83zAkSIyAY7x6TgTgGq1eRh&#10;iaVxA+/oto+1SBAOJSpoYuxLKYNuyGKYuZ44ed/OW4xJ+loaj0OC207OsyyXFltOCw329NGQvuyv&#10;VsGp2G2/4sGcurPXd52/2s/j01ypx+m4fgcRaYz/4b/21ih4K+D3S/o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ip8NxQAAANsAAAAPAAAAAAAAAAAAAAAAAJgCAABkcnMv&#10;ZG93bnJldi54bWxQSwUGAAAAAAQABAD1AAAAigMAAAAA&#10;" path="m2160,l1620,,,1248r540,e" filled="f" strokeweight=".26mm">
                    <v:stroke endarrow="block"/>
                    <v:path arrowok="t" o:connecttype="custom" o:connectlocs="2160,0;1620,0;0,1247;540,1247" o:connectangles="0,0,0,0"/>
                  </v:shape>
                  <v:shape id="Freeform 19" o:spid="_x0000_s1043" style="position:absolute;left:2699;top:623;width:2340;height:1560;visibility:visible;mso-wrap-style:none;v-text-anchor:middle" coordsize="2340,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gvb8A&#10;AADbAAAADwAAAGRycy9kb3ducmV2LnhtbERPTYvCMBC9L/gfwgje1lTBRapRRBT0IKzuevA2NmNT&#10;bCYliVr/vTkIHh/vezpvbS3u5EPlWMGgn4EgLpyuuFTw/7f+HoMIEVlj7ZgUPCnAfNb5mmKu3YP3&#10;dD/EUqQQDjkqMDE2uZShMGQx9F1DnLiL8xZjgr6U2uMjhdtaDrPsR1qsODUYbGhpqLgeblaBP5vh&#10;iZ5Yb/1m54tjlen170qpXrddTEBEauNH/HZvtIJRGpu+pB8gZ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92C9vwAAANsAAAAPAAAAAAAAAAAAAAAAAJgCAABkcnMvZG93bnJl&#10;di54bWxQSwUGAAAAAAQABAD1AAAAhAMAAAAA&#10;" path="m1980,1560r360,l540,,,e" filled="f" strokeweight=".26mm">
                    <v:stroke endarrow="block"/>
                    <v:path arrowok="t" o:connecttype="custom" o:connectlocs="1980,1560;2340,1560;540,0;0,0" o:connectangles="0,0,0,0"/>
                  </v:shape>
                  <v:line id="Line 20" o:spid="_x0000_s1044" style="position:absolute;visibility:visible;mso-wrap-style:square" from="180,1714" to="7198,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7QMUAAADbAAAADwAAAGRycy9kb3ducmV2LnhtbESP3WrCQBSE7wu+w3IE7+pGUbGpq4go&#10;pCCCP2B7d8gek5Ds2ZDdavTpuwXBy2FmvmFmi9ZU4kqNKywrGPQjEMSp1QVnCk7HzfsUhPPIGivL&#10;pOBODhbzztsMY21vvKfrwWciQNjFqCD3vo6ldGlOBl3f1sTBu9jGoA+yyaRu8BbgppLDKJpIgwWH&#10;hRxrWuWUlodfo+CnOm93hooySZP9oxyNvs9fa6tUr9suP0F4av0r/GwnWsH4A/6/h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7QMUAAADbAAAADwAAAAAAAAAA&#10;AAAAAAChAgAAZHJzL2Rvd25yZXYueG1sUEsFBgAAAAAEAAQA+QAAAJMDAAAAAA==&#10;" strokeweight=".26mm">
                    <v:stroke dashstyle="dash" joinstyle="miter"/>
                  </v:line>
                  <v:shape id="Freeform 21" o:spid="_x0000_s1045" style="position:absolute;left:4679;top:623;width:1978;height:1716;visibility:visible;mso-wrap-style:none;v-text-anchor:middle" coordsize="1980,1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Mt8MA&#10;AADbAAAADwAAAGRycy9kb3ducmV2LnhtbERPTWvCQBC9F/wPywi91Y1KtMRsRAvSFgTRFupxzI5J&#10;MDubZrcm7a/vHgSPj/edLntTiyu1rrKsYDyKQBDnVldcKPj82Dw9g3AeWWNtmRT8koNlNnhIMdG2&#10;4z1dD74QIYRdggpK75tESpeXZNCNbEMcuLNtDfoA20LqFrsQbmo5iaKZNFhxaCixoZeS8svhxyiI&#10;o3geT0+7r7Wef+evx79usn3vlHoc9qsFCE+9v4tv7jetYBbWhy/hB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lMt8MAAADbAAAADwAAAAAAAAAAAAAAAACYAgAAZHJzL2Rv&#10;d25yZXYueG1sUEsFBgAAAAAEAAQA9QAAAIgDAAAAAA==&#10;" path="m,1716r1980,l1980,,1620,e" filled="f" strokeweight=".26mm">
                    <v:stroke endarrow="block"/>
                    <v:path arrowok="t" o:connecttype="custom" o:connectlocs="0,1716;1978,1716;1978,0;1618,0" o:connectangles="0,0,0,0"/>
                  </v:shape>
                </v:group>
                <v:shape id="Text Box 22" o:spid="_x0000_s1046" type="#_x0000_t202" style="position:absolute;left:2158;top:2807;width:3419;height: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JIbsQA&#10;AADbAAAADwAAAGRycy9kb3ducmV2LnhtbESPwWrDMBBE74H8g9hCb4mcFOziRgnFpKU99JA0H7Cx&#10;1rKptTKWYrv5+qhQyHGYmTfMZjfZVgzU+8axgtUyAUFcOt2wUXD6fls8g/ABWWPrmBT8kofddj7b&#10;YK7dyAcajsGICGGfo4I6hC6X0pc1WfRL1xFHr3K9xRBlb6TucYxw28p1kqTSYsNxocaOiprKn+PF&#10;KiiuFZrk3H29p+WT+QyU7ZsqU+rxYXp9ARFoCvfwf/tDK0hX8Pcl/g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ySG7EAAAA2wAAAA8AAAAAAAAAAAAAAAAAmAIAAGRycy9k&#10;b3ducmV2LnhtbFBLBQYAAAAABAAEAPUAAACJAwAAAAA=&#10;" stroked="f">
                  <v:stroke joinstyle="round"/>
                  <v:textbox inset="0,0,0,0">
                    <w:txbxContent>
                      <w:p w:rsidR="007E5A0B" w:rsidRDefault="007E5A0B" w:rsidP="007E5A0B">
                        <w:pPr>
                          <w:jc w:val="center"/>
                          <w:rPr>
                            <w:sz w:val="18"/>
                          </w:rPr>
                        </w:pPr>
                        <w:r>
                          <w:rPr>
                            <w:sz w:val="18"/>
                          </w:rPr>
                          <w:t>图</w:t>
                        </w:r>
                        <w:r>
                          <w:rPr>
                            <w:sz w:val="18"/>
                          </w:rPr>
                          <w:t>1</w:t>
                        </w:r>
                        <w:r>
                          <w:rPr>
                            <w:sz w:val="18"/>
                          </w:rPr>
                          <w:t>：单个进程内的管道</w:t>
                        </w:r>
                      </w:p>
                    </w:txbxContent>
                  </v:textbox>
                </v:shape>
                <w10:anchorlock/>
              </v:group>
            </w:pict>
          </mc:Fallback>
        </mc:AlternateContent>
      </w:r>
    </w:p>
    <w:p w:rsidR="007E5A0B" w:rsidRDefault="007E5A0B" w:rsidP="007E5A0B">
      <w:pPr>
        <w:spacing w:line="360" w:lineRule="auto"/>
        <w:ind w:left="391" w:firstLine="420"/>
      </w:pPr>
      <w:r>
        <w:lastRenderedPageBreak/>
        <w:t>然后，父进程关闭该管道的读出端，子进程关闭同一管道的写入端，这样就在父子进程间提供了一个单项数据流，如图</w:t>
      </w:r>
      <w:r>
        <w:t>2</w:t>
      </w:r>
      <w:r>
        <w:t>。</w:t>
      </w:r>
    </w:p>
    <w:p w:rsidR="007E5A0B" w:rsidRDefault="007E5A0B" w:rsidP="007E5A0B">
      <w:pPr>
        <w:spacing w:line="360" w:lineRule="auto"/>
        <w:ind w:left="391" w:firstLine="420"/>
      </w:pPr>
      <w:r>
        <w:rPr>
          <w:noProof/>
          <w:lang w:eastAsia="zh-CN"/>
        </w:rPr>
        <mc:AlternateContent>
          <mc:Choice Requires="wpg">
            <w:drawing>
              <wp:inline distT="0" distB="0" distL="0" distR="0">
                <wp:extent cx="4799965" cy="2079625"/>
                <wp:effectExtent l="635" t="3810" r="0" b="2540"/>
                <wp:docPr id="24"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9965" cy="2079625"/>
                          <a:chOff x="0" y="0"/>
                          <a:chExt cx="7559" cy="3275"/>
                        </a:xfrm>
                      </wpg:grpSpPr>
                      <wps:wsp>
                        <wps:cNvPr id="25" name="Rectangle 24"/>
                        <wps:cNvSpPr>
                          <a:spLocks noChangeArrowheads="1"/>
                        </wps:cNvSpPr>
                        <wps:spPr bwMode="auto">
                          <a:xfrm>
                            <a:off x="0" y="0"/>
                            <a:ext cx="7559" cy="3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6" name="Text Box 25"/>
                        <wps:cNvSpPr txBox="1">
                          <a:spLocks noChangeArrowheads="1"/>
                        </wps:cNvSpPr>
                        <wps:spPr bwMode="auto">
                          <a:xfrm>
                            <a:off x="6659" y="1403"/>
                            <a:ext cx="900" cy="311"/>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进程</w:t>
                              </w:r>
                            </w:p>
                          </w:txbxContent>
                        </wps:txbx>
                        <wps:bodyPr rot="0" vert="horz" wrap="square" lIns="0" tIns="0" rIns="0" bIns="0" anchor="ctr" anchorCtr="0">
                          <a:noAutofit/>
                        </wps:bodyPr>
                      </wps:wsp>
                      <wps:wsp>
                        <wps:cNvPr id="27" name="Line 26"/>
                        <wps:cNvCnPr>
                          <a:cxnSpLocks noChangeShapeType="1"/>
                        </wps:cNvCnPr>
                        <wps:spPr bwMode="auto">
                          <a:xfrm>
                            <a:off x="180" y="1715"/>
                            <a:ext cx="7019" cy="0"/>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Text Box 27"/>
                        <wps:cNvSpPr txBox="1">
                          <a:spLocks noChangeArrowheads="1"/>
                        </wps:cNvSpPr>
                        <wps:spPr bwMode="auto">
                          <a:xfrm>
                            <a:off x="6659" y="1714"/>
                            <a:ext cx="900" cy="311"/>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内核</w:t>
                              </w:r>
                            </w:p>
                          </w:txbxContent>
                        </wps:txbx>
                        <wps:bodyPr rot="0" vert="horz" wrap="square" lIns="0" tIns="0" rIns="0" bIns="0" anchor="ctr" anchorCtr="0">
                          <a:noAutofit/>
                        </wps:bodyPr>
                      </wps:wsp>
                      <wpg:grpSp>
                        <wpg:cNvPr id="29" name="Group 28"/>
                        <wpg:cNvGrpSpPr>
                          <a:grpSpLocks/>
                        </wpg:cNvGrpSpPr>
                        <wpg:grpSpPr bwMode="auto">
                          <a:xfrm>
                            <a:off x="540" y="155"/>
                            <a:ext cx="6117" cy="2652"/>
                            <a:chOff x="540" y="155"/>
                            <a:chExt cx="6117" cy="2652"/>
                          </a:xfrm>
                        </wpg:grpSpPr>
                        <wps:wsp>
                          <wps:cNvPr id="30" name="Text Box 29"/>
                          <wps:cNvSpPr txBox="1">
                            <a:spLocks noChangeArrowheads="1"/>
                          </wps:cNvSpPr>
                          <wps:spPr bwMode="auto">
                            <a:xfrm>
                              <a:off x="3418" y="2495"/>
                              <a:ext cx="900" cy="312"/>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数据流</w:t>
                                </w:r>
                              </w:p>
                            </w:txbxContent>
                          </wps:txbx>
                          <wps:bodyPr rot="0" vert="horz" wrap="square" lIns="0" tIns="0" rIns="0" bIns="0" anchor="ctr" anchorCtr="0">
                            <a:noAutofit/>
                          </wps:bodyPr>
                        </wps:wsp>
                        <wps:wsp>
                          <wps:cNvPr id="31" name="Text Box 30"/>
                          <wps:cNvSpPr txBox="1">
                            <a:spLocks noChangeArrowheads="1"/>
                          </wps:cNvSpPr>
                          <wps:spPr bwMode="auto">
                            <a:xfrm>
                              <a:off x="4858" y="155"/>
                              <a:ext cx="900" cy="311"/>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子进程</w:t>
                                </w:r>
                              </w:p>
                            </w:txbxContent>
                          </wps:txbx>
                          <wps:bodyPr rot="0" vert="horz" wrap="square" lIns="0" tIns="0" rIns="0" bIns="0" anchor="ctr" anchorCtr="0">
                            <a:noAutofit/>
                          </wps:bodyPr>
                        </wps:wsp>
                        <wps:wsp>
                          <wps:cNvPr id="32" name="Text Box 31"/>
                          <wps:cNvSpPr txBox="1">
                            <a:spLocks noChangeArrowheads="1"/>
                          </wps:cNvSpPr>
                          <wps:spPr bwMode="auto">
                            <a:xfrm>
                              <a:off x="1439" y="155"/>
                              <a:ext cx="900" cy="311"/>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父进程</w:t>
                                </w:r>
                              </w:p>
                            </w:txbxContent>
                          </wps:txbx>
                          <wps:bodyPr rot="0" vert="horz" wrap="square" lIns="0" tIns="0" rIns="0" bIns="0" anchor="ctr" anchorCtr="0">
                            <a:noAutofit/>
                          </wps:bodyPr>
                        </wps:wsp>
                        <wps:wsp>
                          <wps:cNvPr id="33" name="Text Box 32"/>
                          <wps:cNvSpPr txBox="1">
                            <a:spLocks noChangeArrowheads="1"/>
                          </wps:cNvSpPr>
                          <wps:spPr bwMode="auto">
                            <a:xfrm>
                              <a:off x="1079" y="467"/>
                              <a:ext cx="1620" cy="780"/>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right"/>
                                </w:pPr>
                                <w:r>
                                  <w:t>fd[0]</w:t>
                                </w:r>
                              </w:p>
                              <w:p w:rsidR="007E5A0B" w:rsidRDefault="007E5A0B" w:rsidP="007E5A0B">
                                <w:r>
                                  <w:t>fd[1]</w:t>
                                </w:r>
                              </w:p>
                            </w:txbxContent>
                          </wps:txbx>
                          <wps:bodyPr rot="0" vert="horz" wrap="square" lIns="91440" tIns="45720" rIns="91440" bIns="45720" anchor="ctr" anchorCtr="0">
                            <a:noAutofit/>
                          </wps:bodyPr>
                        </wps:wsp>
                        <wps:wsp>
                          <wps:cNvPr id="34" name="Text Box 33"/>
                          <wps:cNvSpPr txBox="1">
                            <a:spLocks noChangeArrowheads="1"/>
                          </wps:cNvSpPr>
                          <wps:spPr bwMode="auto">
                            <a:xfrm>
                              <a:off x="3059" y="2027"/>
                              <a:ext cx="1620" cy="468"/>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管道</w:t>
                                </w:r>
                              </w:p>
                            </w:txbxContent>
                          </wps:txbx>
                          <wps:bodyPr rot="0" vert="horz" wrap="square" lIns="91440" tIns="45720" rIns="91440" bIns="45720" anchor="ctr" anchorCtr="0">
                            <a:noAutofit/>
                          </wps:bodyPr>
                        </wps:wsp>
                        <wps:wsp>
                          <wps:cNvPr id="35" name="Line 34"/>
                          <wps:cNvCnPr>
                            <a:cxnSpLocks noChangeShapeType="1"/>
                          </wps:cNvCnPr>
                          <wps:spPr bwMode="auto">
                            <a:xfrm>
                              <a:off x="3238" y="2652"/>
                              <a:ext cx="359" cy="1"/>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35"/>
                          <wps:cNvCnPr>
                            <a:cxnSpLocks noChangeShapeType="1"/>
                          </wps:cNvCnPr>
                          <wps:spPr bwMode="auto">
                            <a:xfrm>
                              <a:off x="4138" y="2652"/>
                              <a:ext cx="359" cy="1"/>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Text Box 36"/>
                          <wps:cNvSpPr txBox="1">
                            <a:spLocks noChangeArrowheads="1"/>
                          </wps:cNvSpPr>
                          <wps:spPr bwMode="auto">
                            <a:xfrm>
                              <a:off x="4679" y="466"/>
                              <a:ext cx="1618" cy="781"/>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right"/>
                                </w:pPr>
                                <w:r>
                                  <w:t>fd[0]</w:t>
                                </w:r>
                              </w:p>
                              <w:p w:rsidR="007E5A0B" w:rsidRDefault="007E5A0B" w:rsidP="007E5A0B">
                                <w:r>
                                  <w:t>fd[1]</w:t>
                                </w:r>
                              </w:p>
                            </w:txbxContent>
                          </wps:txbx>
                          <wps:bodyPr rot="0" vert="horz" wrap="square" lIns="91440" tIns="45720" rIns="91440" bIns="45720" anchor="ctr" anchorCtr="0">
                            <a:noAutofit/>
                          </wps:bodyPr>
                        </wps:wsp>
                        <wps:wsp>
                          <wps:cNvPr id="38" name="Freeform 37"/>
                          <wps:cNvSpPr>
                            <a:spLocks/>
                          </wps:cNvSpPr>
                          <wps:spPr bwMode="auto">
                            <a:xfrm>
                              <a:off x="540" y="935"/>
                              <a:ext cx="2519" cy="1403"/>
                            </a:xfrm>
                            <a:custGeom>
                              <a:avLst/>
                              <a:gdLst>
                                <a:gd name="T0" fmla="*/ 540 w 2520"/>
                                <a:gd name="T1" fmla="*/ 0 h 1404"/>
                                <a:gd name="T2" fmla="*/ 0 w 2520"/>
                                <a:gd name="T3" fmla="*/ 0 h 1404"/>
                                <a:gd name="T4" fmla="*/ 0 w 2520"/>
                                <a:gd name="T5" fmla="*/ 1404 h 1404"/>
                                <a:gd name="T6" fmla="*/ 2520 w 2520"/>
                                <a:gd name="T7" fmla="*/ 1404 h 1404"/>
                              </a:gdLst>
                              <a:ahLst/>
                              <a:cxnLst>
                                <a:cxn ang="0">
                                  <a:pos x="T0" y="T1"/>
                                </a:cxn>
                                <a:cxn ang="0">
                                  <a:pos x="T2" y="T3"/>
                                </a:cxn>
                                <a:cxn ang="0">
                                  <a:pos x="T4" y="T5"/>
                                </a:cxn>
                                <a:cxn ang="0">
                                  <a:pos x="T6" y="T7"/>
                                </a:cxn>
                              </a:cxnLst>
                              <a:rect l="0" t="0" r="r" b="b"/>
                              <a:pathLst>
                                <a:path w="2520" h="1404">
                                  <a:moveTo>
                                    <a:pt x="540" y="0"/>
                                  </a:moveTo>
                                  <a:lnTo>
                                    <a:pt x="0" y="0"/>
                                  </a:lnTo>
                                  <a:lnTo>
                                    <a:pt x="0" y="1404"/>
                                  </a:lnTo>
                                  <a:lnTo>
                                    <a:pt x="2520" y="1404"/>
                                  </a:lnTo>
                                </a:path>
                              </a:pathLst>
                            </a:custGeom>
                            <a:noFill/>
                            <a:ln w="9360">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9" name="Freeform 38"/>
                          <wps:cNvSpPr>
                            <a:spLocks/>
                          </wps:cNvSpPr>
                          <wps:spPr bwMode="auto">
                            <a:xfrm>
                              <a:off x="4679" y="623"/>
                              <a:ext cx="1978" cy="1716"/>
                            </a:xfrm>
                            <a:custGeom>
                              <a:avLst/>
                              <a:gdLst>
                                <a:gd name="T0" fmla="*/ 0 w 1980"/>
                                <a:gd name="T1" fmla="*/ 1716 h 1716"/>
                                <a:gd name="T2" fmla="*/ 1980 w 1980"/>
                                <a:gd name="T3" fmla="*/ 1716 h 1716"/>
                                <a:gd name="T4" fmla="*/ 1980 w 1980"/>
                                <a:gd name="T5" fmla="*/ 0 h 1716"/>
                                <a:gd name="T6" fmla="*/ 1620 w 1980"/>
                                <a:gd name="T7" fmla="*/ 0 h 1716"/>
                              </a:gdLst>
                              <a:ahLst/>
                              <a:cxnLst>
                                <a:cxn ang="0">
                                  <a:pos x="T0" y="T1"/>
                                </a:cxn>
                                <a:cxn ang="0">
                                  <a:pos x="T2" y="T3"/>
                                </a:cxn>
                                <a:cxn ang="0">
                                  <a:pos x="T4" y="T5"/>
                                </a:cxn>
                                <a:cxn ang="0">
                                  <a:pos x="T6" y="T7"/>
                                </a:cxn>
                              </a:cxnLst>
                              <a:rect l="0" t="0" r="r" b="b"/>
                              <a:pathLst>
                                <a:path w="1980" h="1716">
                                  <a:moveTo>
                                    <a:pt x="0" y="1716"/>
                                  </a:moveTo>
                                  <a:lnTo>
                                    <a:pt x="1980" y="1716"/>
                                  </a:lnTo>
                                  <a:lnTo>
                                    <a:pt x="1980" y="0"/>
                                  </a:lnTo>
                                  <a:lnTo>
                                    <a:pt x="1620" y="0"/>
                                  </a:lnTo>
                                </a:path>
                              </a:pathLst>
                            </a:custGeom>
                            <a:noFill/>
                            <a:ln w="9360">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40" name="Text Box 39"/>
                        <wps:cNvSpPr txBox="1">
                          <a:spLocks noChangeArrowheads="1"/>
                        </wps:cNvSpPr>
                        <wps:spPr bwMode="auto">
                          <a:xfrm>
                            <a:off x="2158" y="2807"/>
                            <a:ext cx="3419" cy="312"/>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图</w:t>
                              </w:r>
                              <w:r>
                                <w:rPr>
                                  <w:sz w:val="18"/>
                                </w:rPr>
                                <w:t>2</w:t>
                              </w:r>
                              <w:r>
                                <w:rPr>
                                  <w:sz w:val="18"/>
                                </w:rPr>
                                <w:t>：两个进程间的管道</w:t>
                              </w:r>
                            </w:p>
                          </w:txbxContent>
                        </wps:txbx>
                        <wps:bodyPr rot="0" vert="horz" wrap="square" lIns="0" tIns="0" rIns="0" bIns="0" anchor="ctr" anchorCtr="0">
                          <a:noAutofit/>
                        </wps:bodyPr>
                      </wps:wsp>
                    </wpg:wgp>
                  </a:graphicData>
                </a:graphic>
              </wp:inline>
            </w:drawing>
          </mc:Choice>
          <mc:Fallback>
            <w:pict>
              <v:group id="组合 24" o:spid="_x0000_s1047" style="width:377.95pt;height:163.75pt;mso-position-horizontal-relative:char;mso-position-vertical-relative:line" coordsize="7559,3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">
                <v:rect id="Rectangle 24" o:spid="_x0000_s1048" style="position:absolute;width:7559;height:32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KxocYA&#10;AADbAAAADwAAAGRycy9kb3ducmV2LnhtbESPQWvCQBSE7wX/w/KEXqRuFJWSuooKJZV6MbaF3l6z&#10;zySYfRuy2yT++64g9DjMzDfMct2bSrTUuNKygsk4AkGcWV1yruDj9Pr0DMJ5ZI2VZVJwJQfr1eBh&#10;ibG2HR+pTX0uAoRdjAoK7+tYSpcVZNCNbU0cvLNtDPogm1zqBrsAN5WcRtFCGiw5LBRY066g7JL+&#10;GgXJ5n0/20bdqK2+P3++kuQqJ4dUqcdhv3kB4an3/+F7+00rmM7h9iX8AL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KxocYAAADbAAAADwAAAAAAAAAAAAAAAACYAgAAZHJz&#10;L2Rvd25yZXYueG1sUEsFBgAAAAAEAAQA9QAAAIsDAAAAAA==&#10;" filled="f" stroked="f">
                  <v:stroke joinstyle="round"/>
                </v:rect>
                <v:shape id="Text Box 25" o:spid="_x0000_s1049" type="#_x0000_t202" style="position:absolute;left:6659;top:1403;width:900;height: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p2sQA&#10;AADbAAAADwAAAGRycy9kb3ducmV2LnhtbESPwWrDMBBE74X8g9hAbo1cB+ziRgklJCE99NA0H7Cx&#10;1rKptTKWYjv9+qpQ6HGYmTfMejvZVgzU+8axgqdlAoK4dLpho+DyeXh8BuEDssbWMSm4k4ftZvaw&#10;xkK7kT9oOAcjIoR9gQrqELpCSl/WZNEvXUccvcr1FkOUvZG6xzHCbSvTJMmkxYbjQo0d7Woqv843&#10;q2D3XaFJrt37MStX5i1Qvm+qXKnFfHp9ARFoCv/hv/ZJK0g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xadrEAAAA2wAAAA8AAAAAAAAAAAAAAAAAmAIAAGRycy9k&#10;b3ducmV2LnhtbFBLBQYAAAAABAAEAPUAAACJAwAAAAA=&#10;" stroked="f">
                  <v:stroke joinstyle="round"/>
                  <v:textbox inset="0,0,0,0">
                    <w:txbxContent>
                      <w:p w:rsidR="007E5A0B" w:rsidRDefault="007E5A0B" w:rsidP="007E5A0B">
                        <w:pPr>
                          <w:jc w:val="center"/>
                          <w:rPr>
                            <w:sz w:val="18"/>
                          </w:rPr>
                        </w:pPr>
                        <w:r>
                          <w:rPr>
                            <w:sz w:val="18"/>
                          </w:rPr>
                          <w:t>进程</w:t>
                        </w:r>
                      </w:p>
                    </w:txbxContent>
                  </v:textbox>
                </v:shape>
                <v:line id="Line 26" o:spid="_x0000_s1050" style="position:absolute;visibility:visible;mso-wrap-style:square" from="180,1715" to="7199,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f51MQAAADbAAAADwAAAGRycy9kb3ducmV2LnhtbESPQYvCMBSE74L/ITzBm6aKqHSNIqLQ&#10;BVlQF9y9PZpnW9q8lCZq119vFgSPw8x8wyxWranEjRpXWFYwGkYgiFOrC84UfJ92gzkI55E1VpZJ&#10;wR85WC27nQXG2t75QLejz0SAsItRQe59HUvp0pwMuqGtiYN3sY1BH2STSd3gPcBNJcdRNJUGCw4L&#10;Oda0ySktj1ej4Lc6778MFWWSJodHOZn8nD+3Vql+r11/gPDU+nf41U60gvEM/r+EH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J/nUxAAAANsAAAAPAAAAAAAAAAAA&#10;AAAAAKECAABkcnMvZG93bnJldi54bWxQSwUGAAAAAAQABAD5AAAAkgMAAAAA&#10;" strokeweight=".26mm">
                  <v:stroke dashstyle="dash" joinstyle="miter"/>
                </v:line>
                <v:shape id="Text Box 27" o:spid="_x0000_s1051" type="#_x0000_t202" style="position:absolute;left:6659;top:1714;width:900;height: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YM8EA&#10;AADbAAAADwAAAGRycy9kb3ducmV2LnhtbERPS2rDMBDdB3IHMYHuEjkpOMW1bIJJS7voIkkPMLXG&#10;sok1MpYauz19tShk+Xj/vJxtL240+s6xgu0mAUFcO92xUfB5eVk/gfABWWPvmBT8kIeyWC5yzLSb&#10;+ES3czAihrDPUEEbwpBJ6euWLPqNG4gj17jRYohwNFKPOMVw28tdkqTSYsexocWBqpbq6/nbKqh+&#10;GzTJ1/DxmtaP5j3Q/tg1e6UeVvPhGUSgOdzF/+43rWAXx8Yv8Qf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iWDPBAAAA2wAAAA8AAAAAAAAAAAAAAAAAmAIAAGRycy9kb3du&#10;cmV2LnhtbFBLBQYAAAAABAAEAPUAAACGAwAAAAA=&#10;" stroked="f">
                  <v:stroke joinstyle="round"/>
                  <v:textbox inset="0,0,0,0">
                    <w:txbxContent>
                      <w:p w:rsidR="007E5A0B" w:rsidRDefault="007E5A0B" w:rsidP="007E5A0B">
                        <w:pPr>
                          <w:jc w:val="center"/>
                          <w:rPr>
                            <w:sz w:val="18"/>
                          </w:rPr>
                        </w:pPr>
                        <w:r>
                          <w:rPr>
                            <w:sz w:val="18"/>
                          </w:rPr>
                          <w:t>内核</w:t>
                        </w:r>
                      </w:p>
                    </w:txbxContent>
                  </v:textbox>
                </v:shape>
                <v:group id="Group 28" o:spid="_x0000_s1052" style="position:absolute;left:540;top:155;width:6117;height:2652" coordorigin="540,155" coordsize="6117,26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29" o:spid="_x0000_s1053" type="#_x0000_t202" style="position:absolute;left:3418;top:2495;width:900;height: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C6L4A&#10;AADbAAAADwAAAGRycy9kb3ducmV2LnhtbERPzYrCMBC+L/gOYQRva6qCSjWKiIoePKz6AGMzTYvN&#10;pDRRq09vDsIeP77/+bK1lXhQ40vHCgb9BARx5nTJRsHlvP2dgvABWWPlmBS8yMNy0fmZY6rdk//o&#10;cQpGxBD2KSooQqhTKX1WkEXfdzVx5HLXWAwRNkbqBp8x3FZymCRjabHk2FBgTeuCstvpbhWs3zma&#10;5Fofd+NsZA6BJpsynyjV67arGYhAbfgXf917rWAU18cv8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Nwui+AAAA2wAAAA8AAAAAAAAAAAAAAAAAmAIAAGRycy9kb3ducmV2&#10;LnhtbFBLBQYAAAAABAAEAPUAAACDAwAAAAA=&#10;" stroked="f">
                    <v:stroke joinstyle="round"/>
                    <v:textbox inset="0,0,0,0">
                      <w:txbxContent>
                        <w:p w:rsidR="007E5A0B" w:rsidRDefault="007E5A0B" w:rsidP="007E5A0B">
                          <w:pPr>
                            <w:jc w:val="center"/>
                            <w:rPr>
                              <w:sz w:val="18"/>
                            </w:rPr>
                          </w:pPr>
                          <w:r>
                            <w:rPr>
                              <w:sz w:val="18"/>
                            </w:rPr>
                            <w:t>数据流</w:t>
                          </w:r>
                        </w:p>
                      </w:txbxContent>
                    </v:textbox>
                  </v:shape>
                  <v:shape id="Text Box 30" o:spid="_x0000_s1054" type="#_x0000_t202" style="position:absolute;left:4858;top:155;width:900;height: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Fnc8IA&#10;AADbAAAADwAAAGRycy9kb3ducmV2LnhtbESPQYvCMBSE74L/ITzBm6YqqHSNsoiKe9iD1R/wtnlN&#10;yzYvpYla/fVmYcHjMDPfMKtNZ2txo9ZXjhVMxgkI4tzpio2Cy3k/WoLwAVlj7ZgUPMjDZt3vrTDV&#10;7s4numXBiAhhn6KCMoQmldLnJVn0Y9cQR69wrcUQZWukbvEe4baW0ySZS4sVx4USG9qWlP9mV6tg&#10;+yzQJD/N92Gez8xXoMWuKhZKDQfd5weIQF14h//bR61gNoG/L/E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gWdzwgAAANsAAAAPAAAAAAAAAAAAAAAAAJgCAABkcnMvZG93&#10;bnJldi54bWxQSwUGAAAAAAQABAD1AAAAhwMAAAAA&#10;" stroked="f">
                    <v:stroke joinstyle="round"/>
                    <v:textbox inset="0,0,0,0">
                      <w:txbxContent>
                        <w:p w:rsidR="007E5A0B" w:rsidRDefault="007E5A0B" w:rsidP="007E5A0B">
                          <w:pPr>
                            <w:jc w:val="center"/>
                            <w:rPr>
                              <w:sz w:val="18"/>
                            </w:rPr>
                          </w:pPr>
                          <w:r>
                            <w:rPr>
                              <w:sz w:val="18"/>
                            </w:rPr>
                            <w:t>子进程</w:t>
                          </w:r>
                        </w:p>
                      </w:txbxContent>
                    </v:textbox>
                  </v:shape>
                  <v:shape id="Text Box 31" o:spid="_x0000_s1055" type="#_x0000_t202" style="position:absolute;left:1439;top:155;width:900;height: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5BMIA&#10;AADbAAAADwAAAGRycy9kb3ducmV2LnhtbESPQYvCMBSE74L/IbyFvWm6Cipdoyyiix48WP0Bb5vX&#10;tGzzUpqo1V9vBMHjMDPfMPNlZ2txodZXjhV8DRMQxLnTFRsFp+NmMAPhA7LG2jEpuJGH5aLfm2Oq&#10;3ZUPdMmCERHCPkUFZQhNKqXPS7Loh64hjl7hWoshytZI3eI1wm0tR0kykRYrjgslNrQqKf/PzlbB&#10;6l6gSf6a/e8kH5tdoOm6KqZKfX50P98gAnXhHX61t1rBeAT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U/kEwgAAANsAAAAPAAAAAAAAAAAAAAAAAJgCAABkcnMvZG93&#10;bnJldi54bWxQSwUGAAAAAAQABAD1AAAAhwMAAAAA&#10;" stroked="f">
                    <v:stroke joinstyle="round"/>
                    <v:textbox inset="0,0,0,0">
                      <w:txbxContent>
                        <w:p w:rsidR="007E5A0B" w:rsidRDefault="007E5A0B" w:rsidP="007E5A0B">
                          <w:pPr>
                            <w:jc w:val="center"/>
                            <w:rPr>
                              <w:sz w:val="18"/>
                            </w:rPr>
                          </w:pPr>
                          <w:r>
                            <w:rPr>
                              <w:sz w:val="18"/>
                            </w:rPr>
                            <w:t>父进程</w:t>
                          </w:r>
                        </w:p>
                      </w:txbxContent>
                    </v:textbox>
                  </v:shape>
                  <v:shape id="Text Box 32" o:spid="_x0000_s1056" type="#_x0000_t202" style="position:absolute;left:1079;top:467;width:1620;height: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g8G8MA&#10;AADbAAAADwAAAGRycy9kb3ducmV2LnhtbESP0YrCMBRE3wX/IVzBtzVdZVfpGkVEQdaHYvUD7jZ3&#10;22JzU5poq19vBMHHYWbOMPNlZypxpcaVlhV8jiIQxJnVJecKTsftxwyE88gaK8uk4EYOlot+b46x&#10;ti0f6Jr6XAQIuxgVFN7XsZQuK8igG9maOHj/tjHog2xyqRtsA9xUchxF39JgyWGhwJrWBWXn9GIU&#10;OJv8tffxNDX7r+h3czwnSblNlBoOutUPCE+df4df7Z1WMJnA80v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g8G8MAAADbAAAADwAAAAAAAAAAAAAAAACYAgAAZHJzL2Rv&#10;d25yZXYueG1sUEsFBgAAAAAEAAQA9QAAAIgDAAAAAA==&#10;" strokeweight=".26mm">
                    <v:textbox>
                      <w:txbxContent>
                        <w:p w:rsidR="007E5A0B" w:rsidRDefault="007E5A0B" w:rsidP="007E5A0B">
                          <w:pPr>
                            <w:jc w:val="right"/>
                          </w:pPr>
                          <w:r>
                            <w:t>fd[0]</w:t>
                          </w:r>
                        </w:p>
                        <w:p w:rsidR="007E5A0B" w:rsidRDefault="007E5A0B" w:rsidP="007E5A0B">
                          <w:r>
                            <w:t>fd[1]</w:t>
                          </w:r>
                        </w:p>
                      </w:txbxContent>
                    </v:textbox>
                  </v:shape>
                  <v:shape id="Text Box 33" o:spid="_x0000_s1057" type="#_x0000_t202" style="position:absolute;left:3059;top:2027;width:1620;height: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Gkb8QA&#10;AADbAAAADwAAAGRycy9kb3ducmV2LnhtbESP0WrCQBRE3wX/YblC33RTa1uJriJSoehDMPEDrtnb&#10;JJi9G7Jbk/r1rlDwcZiZM8xy3ZtaXKl1lWUFr5MIBHFudcWFglO2G89BOI+ssbZMCv7IwXo1HCwx&#10;1rbjI11TX4gAYRejgtL7JpbS5SUZdBPbEAfvx7YGfZBtIXWLXYCbWk6j6EMarDgslNjQtqT8kv4a&#10;Bc4m5+42/UzN4T3af2WXJKl2iVIvo36zAOGp98/wf/tbK3ibweN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hpG/EAAAA2wAAAA8AAAAAAAAAAAAAAAAAmAIAAGRycy9k&#10;b3ducmV2LnhtbFBLBQYAAAAABAAEAPUAAACJAwAAAAA=&#10;" strokeweight=".26mm">
                    <v:textbox>
                      <w:txbxContent>
                        <w:p w:rsidR="007E5A0B" w:rsidRDefault="007E5A0B" w:rsidP="007E5A0B">
                          <w:pPr>
                            <w:jc w:val="center"/>
                            <w:rPr>
                              <w:sz w:val="18"/>
                            </w:rPr>
                          </w:pPr>
                          <w:r>
                            <w:rPr>
                              <w:sz w:val="18"/>
                            </w:rPr>
                            <w:t>管道</w:t>
                          </w:r>
                        </w:p>
                      </w:txbxContent>
                    </v:textbox>
                  </v:shape>
                  <v:line id="Line 34" o:spid="_x0000_s1058" style="position:absolute;visibility:visible;mso-wrap-style:square" from="3238,2652" to="3597,2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FldsQAAADbAAAADwAAAGRycy9kb3ducmV2LnhtbESPQWsCMRSE74X+h/AK3mq2tSuyNUpp&#10;FaQexNWLt8fmdXfp5mVJohv/fVMQPA4z8w0zX0bTiQs531pW8DLOQBBXVrdcKzge1s8zED4ga+ws&#10;k4IreVguHh/mWGg78J4uZahFgrAvUEETQl9I6auGDPqx7YmT92OdwZCkq6V2OCS46eRrlk2lwZbT&#10;QoM9fTZU/ZZno+BtF78ibSc5D9+nuou52w0rp9ToKX68gwgUwz18a2+0gkkO/1/SD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AWV2xAAAANsAAAAPAAAAAAAAAAAA&#10;AAAAAKECAABkcnMvZG93bnJldi54bWxQSwUGAAAAAAQABAD5AAAAkgMAAAAA&#10;" strokeweight=".26mm">
                    <v:stroke endarrow="block" joinstyle="miter"/>
                  </v:line>
                  <v:line id="Line 35" o:spid="_x0000_s1059" style="position:absolute;visibility:visible;mso-wrap-style:square" from="4138,2652" to="4497,2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P7AcQAAADbAAAADwAAAGRycy9kb3ducmV2LnhtbESPQWsCMRSE74L/ITyhN81aq5St2UVs&#10;C1IPUuvF22Pzuru4eVmS1I3/vikIPQ4z8w2zLqPpxJWcby0rmM8yEMSV1S3XCk5f79NnED4ga+ws&#10;k4IbeSiL8WiNubYDf9L1GGqRIOxzVNCE0OdS+qohg35me+LkfVtnMCTpaqkdDgluOvmYZStpsOW0&#10;0GBP24aqy/HHKHg6xNdI+8WSh49z3cWlOwxvTqmHSdy8gAgUw3/43t5pBYsV/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0/sBxAAAANsAAAAPAAAAAAAAAAAA&#10;AAAAAKECAABkcnMvZG93bnJldi54bWxQSwUGAAAAAAQABAD5AAAAkgMAAAAA&#10;" strokeweight=".26mm">
                    <v:stroke endarrow="block" joinstyle="miter"/>
                  </v:line>
                  <v:shape id="Text Box 36" o:spid="_x0000_s1060" type="#_x0000_t202" style="position:absolute;left:4679;top:466;width:161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6GMMA&#10;AADbAAAADwAAAGRycy9kb3ducmV2LnhtbESP0YrCMBRE3wX/IVzBN01VXKUaRWSFZX0oVj/g2lzb&#10;YnNTmqzt7tcbYcHHYWbOMOttZyrxoMaVlhVMxhEI4szqknMFl/NhtAThPLLGyjIp+CUH202/t8ZY&#10;25ZP9Eh9LgKEXYwKCu/rWEqXFWTQjW1NHLybbQz6IJtc6gbbADeVnEbRhzRYclgosKZ9Qdk9/TEK&#10;nE2u7d90kZrjPPr+PN+TpDwkSg0H3W4FwlPn3+H/9pdWMFvA60v4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M6GMMAAADbAAAADwAAAAAAAAAAAAAAAACYAgAAZHJzL2Rv&#10;d25yZXYueG1sUEsFBgAAAAAEAAQA9QAAAIgDAAAAAA==&#10;" strokeweight=".26mm">
                    <v:textbox>
                      <w:txbxContent>
                        <w:p w:rsidR="007E5A0B" w:rsidRDefault="007E5A0B" w:rsidP="007E5A0B">
                          <w:pPr>
                            <w:jc w:val="right"/>
                          </w:pPr>
                          <w:r>
                            <w:t>fd[0]</w:t>
                          </w:r>
                        </w:p>
                        <w:p w:rsidR="007E5A0B" w:rsidRDefault="007E5A0B" w:rsidP="007E5A0B">
                          <w:r>
                            <w:t>fd[1]</w:t>
                          </w:r>
                        </w:p>
                      </w:txbxContent>
                    </v:textbox>
                  </v:shape>
                  <v:shape id="Freeform 37" o:spid="_x0000_s1061" style="position:absolute;left:540;top:935;width:2519;height:1403;visibility:visible;mso-wrap-style:none;v-text-anchor:middle" coordsize="2520,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4H5sQA&#10;AADbAAAADwAAAGRycy9kb3ducmV2LnhtbERPTWvCQBC9C/6HZQQvUjdq0ZpmIyoUBNtDbSvtbchO&#10;k2h2NmZXTf+9eyh4fLzvZNGaSlyocaVlBaNhBII4s7rkXMHnx8vDEwjnkTVWlknBHzlYpN1OgrG2&#10;V36ny87nIoSwi1FB4X0dS+myggy6oa2JA/drG4M+wCaXusFrCDeVHEfRVBosOTQUWNO6oOy4OxsF&#10;g9PPYfWox2/2dbb9mszqOe2/vVL9Xrt8BuGp9Xfxv3ujFUzC2PAl/AC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eB+bEAAAA2wAAAA8AAAAAAAAAAAAAAAAAmAIAAGRycy9k&#10;b3ducmV2LnhtbFBLBQYAAAAABAAEAPUAAACJAwAAAAA=&#10;" path="m540,l,,,1404r2520,e" filled="f" strokeweight=".26mm">
                    <v:stroke endarrow="block"/>
                    <v:path arrowok="t" o:connecttype="custom" o:connectlocs="540,0;0,0;0,1403;2519,1403" o:connectangles="0,0,0,0"/>
                  </v:shape>
                  <v:shape id="Freeform 38" o:spid="_x0000_s1062" style="position:absolute;left:4679;top:623;width:1978;height:1716;visibility:visible;mso-wrap-style:none;v-text-anchor:middle" coordsize="1980,1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KN8cA&#10;AADbAAAADwAAAGRycy9kb3ducmV2LnhtbESP3WrCQBSE7wXfYTlC73RTJVWjq9hCaQuC+AN6ecye&#10;JsHs2TS7NWmfvisUvBxm5htmvmxNKa5Uu8KygsdBBII4tbrgTMFh/9qfgHAeWWNpmRT8kIPlotuZ&#10;Y6Jtw1u67nwmAoRdggpy76tESpfmZNANbEUcvE9bG/RB1pnUNTYBbko5jKInabDgsJBjRS85pZfd&#10;t1EQR/E4Hp03x2c9/krfTr/NcP3RKPXQa1czEJ5afw//t9+1gtEUbl/CD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QyjfHAAAA2wAAAA8AAAAAAAAAAAAAAAAAmAIAAGRy&#10;cy9kb3ducmV2LnhtbFBLBQYAAAAABAAEAPUAAACMAwAAAAA=&#10;" path="m,1716r1980,l1980,,1620,e" filled="f" strokeweight=".26mm">
                    <v:stroke endarrow="block"/>
                    <v:path arrowok="t" o:connecttype="custom" o:connectlocs="0,1716;1978,1716;1978,0;1618,0" o:connectangles="0,0,0,0"/>
                  </v:shape>
                </v:group>
                <v:shape id="Text Box 39" o:spid="_x0000_s1063" type="#_x0000_t202" style="position:absolute;left:2158;top:2807;width:3419;height: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uxlcAA&#10;AADbAAAADwAAAGRycy9kb3ducmV2LnhtbERPy4rCMBTdD/gP4QruxtQHKtUoIirjYhY+PuDa3KbF&#10;5qY0Uet8vVkIszyc92LV2ko8qPGlYwWDfgKCOHO6ZKPgct59z0D4gKyxckwKXuRhtex8LTDV7slH&#10;epyCETGEfYoKihDqVEqfFWTR911NHLncNRZDhI2RusFnDLeVHCbJRFosOTYUWNOmoOx2ulsFm78c&#10;TXKtf/eTbGQOgabbMp8q1eu26zmIQG34F3/cP1rBOK6PX+IP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MuxlcAAAADbAAAADwAAAAAAAAAAAAAAAACYAgAAZHJzL2Rvd25y&#10;ZXYueG1sUEsFBgAAAAAEAAQA9QAAAIUDAAAAAA==&#10;" stroked="f">
                  <v:stroke joinstyle="round"/>
                  <v:textbox inset="0,0,0,0">
                    <w:txbxContent>
                      <w:p w:rsidR="007E5A0B" w:rsidRDefault="007E5A0B" w:rsidP="007E5A0B">
                        <w:pPr>
                          <w:jc w:val="center"/>
                          <w:rPr>
                            <w:sz w:val="18"/>
                          </w:rPr>
                        </w:pPr>
                        <w:r>
                          <w:rPr>
                            <w:sz w:val="18"/>
                          </w:rPr>
                          <w:t>图</w:t>
                        </w:r>
                        <w:r>
                          <w:rPr>
                            <w:sz w:val="18"/>
                          </w:rPr>
                          <w:t>2</w:t>
                        </w:r>
                        <w:r>
                          <w:rPr>
                            <w:sz w:val="18"/>
                          </w:rPr>
                          <w:t>：两个进程间的管道</w:t>
                        </w:r>
                      </w:p>
                    </w:txbxContent>
                  </v:textbox>
                </v:shape>
                <w10:anchorlock/>
              </v:group>
            </w:pict>
          </mc:Fallback>
        </mc:AlternateContent>
      </w:r>
    </w:p>
    <w:p w:rsidR="007E5A0B" w:rsidRDefault="007E5A0B" w:rsidP="007E5A0B">
      <w:pPr>
        <w:spacing w:line="360" w:lineRule="auto"/>
        <w:ind w:left="391" w:firstLine="420"/>
      </w:pPr>
      <w:r>
        <w:t>当需要一个双向数据流时，必须建立两个管道，每个方向一个，实际步骤如下：</w:t>
      </w:r>
    </w:p>
    <w:p w:rsidR="007E5A0B" w:rsidRDefault="007E5A0B" w:rsidP="007E5A0B">
      <w:pPr>
        <w:numPr>
          <w:ilvl w:val="1"/>
          <w:numId w:val="3"/>
        </w:numPr>
        <w:tabs>
          <w:tab w:val="left" w:pos="1260"/>
        </w:tabs>
        <w:spacing w:line="360" w:lineRule="auto"/>
        <w:ind w:left="1260"/>
      </w:pPr>
      <w:r>
        <w:t>创建管道</w:t>
      </w:r>
      <w:r>
        <w:t>1</w:t>
      </w:r>
      <w:r>
        <w:t>（</w:t>
      </w:r>
      <w:r>
        <w:t>fd1[0]</w:t>
      </w:r>
      <w:r>
        <w:t>和</w:t>
      </w:r>
      <w:r>
        <w:t>fd1[1]</w:t>
      </w:r>
      <w:r>
        <w:t>）和管道</w:t>
      </w:r>
      <w:r>
        <w:t>2</w:t>
      </w:r>
      <w:r>
        <w:t>（</w:t>
      </w:r>
      <w:r>
        <w:t>fd2[0]</w:t>
      </w:r>
      <w:r>
        <w:t>和</w:t>
      </w:r>
      <w:r>
        <w:t>fd2[1]</w:t>
      </w:r>
      <w:r>
        <w:t>）</w:t>
      </w:r>
    </w:p>
    <w:p w:rsidR="007E5A0B" w:rsidRDefault="007E5A0B" w:rsidP="007E5A0B">
      <w:pPr>
        <w:numPr>
          <w:ilvl w:val="1"/>
          <w:numId w:val="3"/>
        </w:numPr>
        <w:tabs>
          <w:tab w:val="left" w:pos="1260"/>
        </w:tabs>
        <w:spacing w:line="360" w:lineRule="auto"/>
        <w:ind w:left="1260"/>
      </w:pPr>
      <w:r>
        <w:t>fork()</w:t>
      </w:r>
    </w:p>
    <w:p w:rsidR="007E5A0B" w:rsidRDefault="007E5A0B" w:rsidP="007E5A0B">
      <w:pPr>
        <w:numPr>
          <w:ilvl w:val="1"/>
          <w:numId w:val="3"/>
        </w:numPr>
        <w:tabs>
          <w:tab w:val="left" w:pos="1260"/>
        </w:tabs>
        <w:spacing w:line="360" w:lineRule="auto"/>
        <w:ind w:left="1260"/>
      </w:pPr>
      <w:r>
        <w:t>父进程关闭管道</w:t>
      </w:r>
      <w:r>
        <w:t>1</w:t>
      </w:r>
      <w:r>
        <w:t>的读出端</w:t>
      </w:r>
      <w:r>
        <w:t>fd1[0]</w:t>
      </w:r>
    </w:p>
    <w:p w:rsidR="007E5A0B" w:rsidRDefault="007E5A0B" w:rsidP="007E5A0B">
      <w:pPr>
        <w:numPr>
          <w:ilvl w:val="1"/>
          <w:numId w:val="3"/>
        </w:numPr>
        <w:tabs>
          <w:tab w:val="left" w:pos="1260"/>
        </w:tabs>
        <w:spacing w:line="360" w:lineRule="auto"/>
        <w:ind w:left="1260"/>
      </w:pPr>
      <w:r>
        <w:t>父进程关闭管道</w:t>
      </w:r>
      <w:r>
        <w:t>2</w:t>
      </w:r>
      <w:r>
        <w:t>的写入端</w:t>
      </w:r>
      <w:r>
        <w:t>fd2[1]</w:t>
      </w:r>
    </w:p>
    <w:p w:rsidR="007E5A0B" w:rsidRDefault="007E5A0B" w:rsidP="007E5A0B">
      <w:pPr>
        <w:numPr>
          <w:ilvl w:val="1"/>
          <w:numId w:val="3"/>
        </w:numPr>
        <w:tabs>
          <w:tab w:val="left" w:pos="1260"/>
        </w:tabs>
        <w:spacing w:line="360" w:lineRule="auto"/>
        <w:ind w:left="1260"/>
      </w:pPr>
      <w:r>
        <w:t>子进程关闭管道</w:t>
      </w:r>
      <w:r>
        <w:t>1</w:t>
      </w:r>
      <w:r>
        <w:t>的写入端</w:t>
      </w:r>
      <w:r>
        <w:t>fd1[1]</w:t>
      </w:r>
    </w:p>
    <w:p w:rsidR="007E5A0B" w:rsidRDefault="007E5A0B" w:rsidP="007E5A0B">
      <w:pPr>
        <w:numPr>
          <w:ilvl w:val="1"/>
          <w:numId w:val="3"/>
        </w:numPr>
        <w:tabs>
          <w:tab w:val="left" w:pos="1260"/>
        </w:tabs>
        <w:spacing w:line="360" w:lineRule="auto"/>
        <w:ind w:left="1260"/>
      </w:pPr>
      <w:r>
        <w:t>子进程关闭管道</w:t>
      </w:r>
      <w:r>
        <w:t>2</w:t>
      </w:r>
      <w:r>
        <w:t>的读出端</w:t>
      </w:r>
      <w:r>
        <w:t>fd2[0]</w:t>
      </w:r>
    </w:p>
    <w:p w:rsidR="007E5A0B" w:rsidRDefault="007E5A0B" w:rsidP="007E5A0B">
      <w:pPr>
        <w:spacing w:line="360" w:lineRule="auto"/>
        <w:ind w:left="780"/>
      </w:pPr>
      <w:r>
        <w:t>管道布局如图</w:t>
      </w:r>
      <w:r>
        <w:t>3</w:t>
      </w:r>
      <w:r>
        <w:t>：</w:t>
      </w:r>
    </w:p>
    <w:p w:rsidR="007E5A0B" w:rsidRDefault="007E5A0B" w:rsidP="007E5A0B">
      <w:pPr>
        <w:spacing w:line="360" w:lineRule="auto"/>
        <w:ind w:left="780"/>
      </w:pPr>
      <w:r>
        <w:rPr>
          <w:noProof/>
          <w:lang w:eastAsia="zh-CN"/>
        </w:rPr>
        <mc:AlternateContent>
          <mc:Choice Requires="wpg">
            <w:drawing>
              <wp:inline distT="0" distB="0" distL="0" distR="0">
                <wp:extent cx="4799965" cy="2574925"/>
                <wp:effectExtent l="0" t="3810" r="635" b="254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9965" cy="2574925"/>
                          <a:chOff x="0" y="0"/>
                          <a:chExt cx="7559" cy="4055"/>
                        </a:xfrm>
                      </wpg:grpSpPr>
                      <wps:wsp>
                        <wps:cNvPr id="2" name="Rectangle 41"/>
                        <wps:cNvSpPr>
                          <a:spLocks noChangeArrowheads="1"/>
                        </wps:cNvSpPr>
                        <wps:spPr bwMode="auto">
                          <a:xfrm>
                            <a:off x="0" y="0"/>
                            <a:ext cx="7559" cy="40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3" name="Text Box 42"/>
                        <wps:cNvSpPr txBox="1">
                          <a:spLocks noChangeArrowheads="1"/>
                        </wps:cNvSpPr>
                        <wps:spPr bwMode="auto">
                          <a:xfrm>
                            <a:off x="2158" y="3587"/>
                            <a:ext cx="3419" cy="312"/>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图</w:t>
                              </w:r>
                              <w:r>
                                <w:rPr>
                                  <w:sz w:val="18"/>
                                </w:rPr>
                                <w:t>3</w:t>
                              </w:r>
                              <w:r>
                                <w:rPr>
                                  <w:sz w:val="18"/>
                                </w:rPr>
                                <w:t>：提供一个双向数据流的两个管道</w:t>
                              </w:r>
                            </w:p>
                          </w:txbxContent>
                        </wps:txbx>
                        <wps:bodyPr rot="0" vert="horz" wrap="square" lIns="0" tIns="0" rIns="0" bIns="0" anchor="ctr" anchorCtr="0">
                          <a:noAutofit/>
                        </wps:bodyPr>
                      </wps:wsp>
                      <wpg:grpSp>
                        <wpg:cNvPr id="4" name="Group 43"/>
                        <wpg:cNvGrpSpPr>
                          <a:grpSpLocks/>
                        </wpg:cNvGrpSpPr>
                        <wpg:grpSpPr bwMode="auto">
                          <a:xfrm>
                            <a:off x="180" y="155"/>
                            <a:ext cx="7378" cy="3431"/>
                            <a:chOff x="180" y="155"/>
                            <a:chExt cx="7378" cy="3431"/>
                          </a:xfrm>
                        </wpg:grpSpPr>
                        <wps:wsp>
                          <wps:cNvPr id="5" name="Text Box 44"/>
                          <wps:cNvSpPr txBox="1">
                            <a:spLocks noChangeArrowheads="1"/>
                          </wps:cNvSpPr>
                          <wps:spPr bwMode="auto">
                            <a:xfrm>
                              <a:off x="6658" y="1403"/>
                              <a:ext cx="900" cy="311"/>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进程</w:t>
                                </w:r>
                              </w:p>
                            </w:txbxContent>
                          </wps:txbx>
                          <wps:bodyPr rot="0" vert="horz" wrap="square" lIns="0" tIns="0" rIns="0" bIns="0" anchor="ctr" anchorCtr="0">
                            <a:noAutofit/>
                          </wps:bodyPr>
                        </wps:wsp>
                        <wps:wsp>
                          <wps:cNvPr id="6" name="Text Box 45"/>
                          <wps:cNvSpPr txBox="1">
                            <a:spLocks noChangeArrowheads="1"/>
                          </wps:cNvSpPr>
                          <wps:spPr bwMode="auto">
                            <a:xfrm>
                              <a:off x="3419" y="2495"/>
                              <a:ext cx="900" cy="312"/>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数据流</w:t>
                                </w:r>
                              </w:p>
                            </w:txbxContent>
                          </wps:txbx>
                          <wps:bodyPr rot="0" vert="horz" wrap="square" lIns="0" tIns="0" rIns="0" bIns="0" anchor="ctr" anchorCtr="0">
                            <a:noAutofit/>
                          </wps:bodyPr>
                        </wps:wsp>
                        <wps:wsp>
                          <wps:cNvPr id="7" name="Text Box 46"/>
                          <wps:cNvSpPr txBox="1">
                            <a:spLocks noChangeArrowheads="1"/>
                          </wps:cNvSpPr>
                          <wps:spPr bwMode="auto">
                            <a:xfrm>
                              <a:off x="6658" y="1714"/>
                              <a:ext cx="900" cy="311"/>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内核</w:t>
                                </w:r>
                              </w:p>
                            </w:txbxContent>
                          </wps:txbx>
                          <wps:bodyPr rot="0" vert="horz" wrap="square" lIns="0" tIns="0" rIns="0" bIns="0" anchor="ctr" anchorCtr="0">
                            <a:noAutofit/>
                          </wps:bodyPr>
                        </wps:wsp>
                        <wps:wsp>
                          <wps:cNvPr id="8" name="Text Box 47"/>
                          <wps:cNvSpPr txBox="1">
                            <a:spLocks noChangeArrowheads="1"/>
                          </wps:cNvSpPr>
                          <wps:spPr bwMode="auto">
                            <a:xfrm>
                              <a:off x="4858" y="155"/>
                              <a:ext cx="900" cy="311"/>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子进程</w:t>
                                </w:r>
                              </w:p>
                            </w:txbxContent>
                          </wps:txbx>
                          <wps:bodyPr rot="0" vert="horz" wrap="square" lIns="0" tIns="0" rIns="0" bIns="0" anchor="ctr" anchorCtr="0">
                            <a:noAutofit/>
                          </wps:bodyPr>
                        </wps:wsp>
                        <wps:wsp>
                          <wps:cNvPr id="9" name="Text Box 48"/>
                          <wps:cNvSpPr txBox="1">
                            <a:spLocks noChangeArrowheads="1"/>
                          </wps:cNvSpPr>
                          <wps:spPr bwMode="auto">
                            <a:xfrm>
                              <a:off x="1439" y="155"/>
                              <a:ext cx="900" cy="311"/>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父进程</w:t>
                                </w:r>
                              </w:p>
                            </w:txbxContent>
                          </wps:txbx>
                          <wps:bodyPr rot="0" vert="horz" wrap="square" lIns="0" tIns="0" rIns="0" bIns="0" anchor="ctr" anchorCtr="0">
                            <a:noAutofit/>
                          </wps:bodyPr>
                        </wps:wsp>
                        <wps:wsp>
                          <wps:cNvPr id="10" name="Text Box 49"/>
                          <wps:cNvSpPr txBox="1">
                            <a:spLocks noChangeArrowheads="1"/>
                          </wps:cNvSpPr>
                          <wps:spPr bwMode="auto">
                            <a:xfrm>
                              <a:off x="1079" y="467"/>
                              <a:ext cx="1620" cy="780"/>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right"/>
                                </w:pPr>
                                <w:r>
                                  <w:t>fd1[1]</w:t>
                                </w:r>
                              </w:p>
                              <w:p w:rsidR="007E5A0B" w:rsidRDefault="007E5A0B" w:rsidP="007E5A0B">
                                <w:r>
                                  <w:t>fd2[0]</w:t>
                                </w:r>
                              </w:p>
                            </w:txbxContent>
                          </wps:txbx>
                          <wps:bodyPr rot="0" vert="horz" wrap="square" lIns="91440" tIns="45720" rIns="91440" bIns="45720" anchor="ctr" anchorCtr="0">
                            <a:noAutofit/>
                          </wps:bodyPr>
                        </wps:wsp>
                        <wps:wsp>
                          <wps:cNvPr id="11" name="Text Box 50"/>
                          <wps:cNvSpPr txBox="1">
                            <a:spLocks noChangeArrowheads="1"/>
                          </wps:cNvSpPr>
                          <wps:spPr bwMode="auto">
                            <a:xfrm>
                              <a:off x="3059" y="2027"/>
                              <a:ext cx="1620" cy="468"/>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管道</w:t>
                                </w:r>
                                <w:r>
                                  <w:rPr>
                                    <w:sz w:val="18"/>
                                  </w:rPr>
                                  <w:t>1</w:t>
                                </w:r>
                              </w:p>
                            </w:txbxContent>
                          </wps:txbx>
                          <wps:bodyPr rot="0" vert="horz" wrap="square" lIns="91440" tIns="45720" rIns="91440" bIns="45720" anchor="ctr" anchorCtr="0">
                            <a:noAutofit/>
                          </wps:bodyPr>
                        </wps:wsp>
                        <wps:wsp>
                          <wps:cNvPr id="12" name="Line 51"/>
                          <wps:cNvCnPr>
                            <a:cxnSpLocks noChangeShapeType="1"/>
                          </wps:cNvCnPr>
                          <wps:spPr bwMode="auto">
                            <a:xfrm>
                              <a:off x="3238" y="2653"/>
                              <a:ext cx="359" cy="1"/>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52"/>
                          <wps:cNvCnPr>
                            <a:cxnSpLocks noChangeShapeType="1"/>
                          </wps:cNvCnPr>
                          <wps:spPr bwMode="auto">
                            <a:xfrm>
                              <a:off x="4139" y="2653"/>
                              <a:ext cx="359" cy="1"/>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Text Box 53"/>
                          <wps:cNvSpPr txBox="1">
                            <a:spLocks noChangeArrowheads="1"/>
                          </wps:cNvSpPr>
                          <wps:spPr bwMode="auto">
                            <a:xfrm>
                              <a:off x="4678" y="466"/>
                              <a:ext cx="1619" cy="781"/>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right"/>
                                </w:pPr>
                                <w:r>
                                  <w:t>fd2[1]</w:t>
                                </w:r>
                              </w:p>
                              <w:p w:rsidR="007E5A0B" w:rsidRDefault="007E5A0B" w:rsidP="007E5A0B">
                                <w:r>
                                  <w:t>fd1[0]</w:t>
                                </w:r>
                              </w:p>
                            </w:txbxContent>
                          </wps:txbx>
                          <wps:bodyPr rot="0" vert="horz" wrap="square" lIns="91440" tIns="45720" rIns="91440" bIns="45720" anchor="ctr" anchorCtr="0">
                            <a:noAutofit/>
                          </wps:bodyPr>
                        </wps:wsp>
                        <wps:wsp>
                          <wps:cNvPr id="15" name="Freeform 54"/>
                          <wps:cNvSpPr>
                            <a:spLocks/>
                          </wps:cNvSpPr>
                          <wps:spPr bwMode="auto">
                            <a:xfrm>
                              <a:off x="539" y="935"/>
                              <a:ext cx="2519" cy="2027"/>
                            </a:xfrm>
                            <a:custGeom>
                              <a:avLst/>
                              <a:gdLst>
                                <a:gd name="T0" fmla="*/ 540 w 2520"/>
                                <a:gd name="T1" fmla="*/ 0 h 1404"/>
                                <a:gd name="T2" fmla="*/ 0 w 2520"/>
                                <a:gd name="T3" fmla="*/ 0 h 1404"/>
                                <a:gd name="T4" fmla="*/ 0 w 2520"/>
                                <a:gd name="T5" fmla="*/ 1404 h 1404"/>
                                <a:gd name="T6" fmla="*/ 2520 w 2520"/>
                                <a:gd name="T7" fmla="*/ 1404 h 1404"/>
                              </a:gdLst>
                              <a:ahLst/>
                              <a:cxnLst>
                                <a:cxn ang="0">
                                  <a:pos x="T0" y="T1"/>
                                </a:cxn>
                                <a:cxn ang="0">
                                  <a:pos x="T2" y="T3"/>
                                </a:cxn>
                                <a:cxn ang="0">
                                  <a:pos x="T4" y="T5"/>
                                </a:cxn>
                                <a:cxn ang="0">
                                  <a:pos x="T6" y="T7"/>
                                </a:cxn>
                              </a:cxnLst>
                              <a:rect l="0" t="0" r="r" b="b"/>
                              <a:pathLst>
                                <a:path w="2520" h="1404">
                                  <a:moveTo>
                                    <a:pt x="540" y="0"/>
                                  </a:moveTo>
                                  <a:lnTo>
                                    <a:pt x="0" y="0"/>
                                  </a:lnTo>
                                  <a:lnTo>
                                    <a:pt x="0" y="1404"/>
                                  </a:lnTo>
                                  <a:lnTo>
                                    <a:pt x="2520" y="1404"/>
                                  </a:lnTo>
                                </a:path>
                              </a:pathLst>
                            </a:custGeom>
                            <a:noFill/>
                            <a:ln w="9360">
                              <a:solidFill>
                                <a:srgbClr val="000000"/>
                              </a:solidFill>
                              <a:round/>
                              <a:headEnd type="triangle" w="med" len="me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6" name="Line 55"/>
                          <wps:cNvCnPr>
                            <a:cxnSpLocks noChangeShapeType="1"/>
                          </wps:cNvCnPr>
                          <wps:spPr bwMode="auto">
                            <a:xfrm>
                              <a:off x="180" y="1715"/>
                              <a:ext cx="7018" cy="0"/>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Freeform 56"/>
                          <wps:cNvSpPr>
                            <a:spLocks/>
                          </wps:cNvSpPr>
                          <wps:spPr bwMode="auto">
                            <a:xfrm>
                              <a:off x="4679" y="623"/>
                              <a:ext cx="1978" cy="2339"/>
                            </a:xfrm>
                            <a:custGeom>
                              <a:avLst/>
                              <a:gdLst>
                                <a:gd name="T0" fmla="*/ 0 w 1980"/>
                                <a:gd name="T1" fmla="*/ 1716 h 1716"/>
                                <a:gd name="T2" fmla="*/ 1980 w 1980"/>
                                <a:gd name="T3" fmla="*/ 1716 h 1716"/>
                                <a:gd name="T4" fmla="*/ 1980 w 1980"/>
                                <a:gd name="T5" fmla="*/ 0 h 1716"/>
                                <a:gd name="T6" fmla="*/ 1620 w 1980"/>
                                <a:gd name="T7" fmla="*/ 0 h 1716"/>
                              </a:gdLst>
                              <a:ahLst/>
                              <a:cxnLst>
                                <a:cxn ang="0">
                                  <a:pos x="T0" y="T1"/>
                                </a:cxn>
                                <a:cxn ang="0">
                                  <a:pos x="T2" y="T3"/>
                                </a:cxn>
                                <a:cxn ang="0">
                                  <a:pos x="T4" y="T5"/>
                                </a:cxn>
                                <a:cxn ang="0">
                                  <a:pos x="T6" y="T7"/>
                                </a:cxn>
                              </a:cxnLst>
                              <a:rect l="0" t="0" r="r" b="b"/>
                              <a:pathLst>
                                <a:path w="1980" h="1716">
                                  <a:moveTo>
                                    <a:pt x="0" y="1716"/>
                                  </a:moveTo>
                                  <a:lnTo>
                                    <a:pt x="1980" y="1716"/>
                                  </a:lnTo>
                                  <a:lnTo>
                                    <a:pt x="1980" y="0"/>
                                  </a:lnTo>
                                  <a:lnTo>
                                    <a:pt x="1620" y="0"/>
                                  </a:lnTo>
                                </a:path>
                              </a:pathLst>
                            </a:custGeom>
                            <a:noFill/>
                            <a:ln w="9360">
                              <a:solidFill>
                                <a:srgbClr val="000000"/>
                              </a:solidFill>
                              <a:round/>
                              <a:headEnd type="triangle" w="med" len="me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 name="Text Box 57"/>
                          <wps:cNvSpPr txBox="1">
                            <a:spLocks noChangeArrowheads="1"/>
                          </wps:cNvSpPr>
                          <wps:spPr bwMode="auto">
                            <a:xfrm>
                              <a:off x="3419" y="3275"/>
                              <a:ext cx="900" cy="311"/>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数据流</w:t>
                                </w:r>
                              </w:p>
                            </w:txbxContent>
                          </wps:txbx>
                          <wps:bodyPr rot="0" vert="horz" wrap="square" lIns="0" tIns="0" rIns="0" bIns="0" anchor="ctr" anchorCtr="0">
                            <a:noAutofit/>
                          </wps:bodyPr>
                        </wps:wsp>
                        <wps:wsp>
                          <wps:cNvPr id="19" name="Text Box 58"/>
                          <wps:cNvSpPr txBox="1">
                            <a:spLocks noChangeArrowheads="1"/>
                          </wps:cNvSpPr>
                          <wps:spPr bwMode="auto">
                            <a:xfrm>
                              <a:off x="3059" y="2806"/>
                              <a:ext cx="1620" cy="469"/>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E5A0B" w:rsidRDefault="007E5A0B" w:rsidP="007E5A0B">
                                <w:pPr>
                                  <w:jc w:val="center"/>
                                  <w:rPr>
                                    <w:sz w:val="18"/>
                                  </w:rPr>
                                </w:pPr>
                                <w:r>
                                  <w:rPr>
                                    <w:sz w:val="18"/>
                                  </w:rPr>
                                  <w:t>管道</w:t>
                                </w:r>
                                <w:r>
                                  <w:rPr>
                                    <w:sz w:val="18"/>
                                  </w:rPr>
                                  <w:t>2</w:t>
                                </w:r>
                              </w:p>
                            </w:txbxContent>
                          </wps:txbx>
                          <wps:bodyPr rot="0" vert="horz" wrap="square" lIns="91440" tIns="45720" rIns="91440" bIns="45720" anchor="ctr" anchorCtr="0">
                            <a:noAutofit/>
                          </wps:bodyPr>
                        </wps:wsp>
                        <wps:wsp>
                          <wps:cNvPr id="20" name="Line 59"/>
                          <wps:cNvCnPr>
                            <a:cxnSpLocks noChangeShapeType="1"/>
                          </wps:cNvCnPr>
                          <wps:spPr bwMode="auto">
                            <a:xfrm>
                              <a:off x="3238" y="3432"/>
                              <a:ext cx="359" cy="1"/>
                            </a:xfrm>
                            <a:prstGeom prst="line">
                              <a:avLst/>
                            </a:prstGeom>
                            <a:noFill/>
                            <a:ln w="9360">
                              <a:solidFill>
                                <a:srgbClr val="000000"/>
                              </a:solidFill>
                              <a:miter lim="800000"/>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60"/>
                          <wps:cNvCnPr>
                            <a:cxnSpLocks noChangeShapeType="1"/>
                          </wps:cNvCnPr>
                          <wps:spPr bwMode="auto">
                            <a:xfrm>
                              <a:off x="4139" y="3432"/>
                              <a:ext cx="359" cy="1"/>
                            </a:xfrm>
                            <a:prstGeom prst="line">
                              <a:avLst/>
                            </a:prstGeom>
                            <a:noFill/>
                            <a:ln w="9360">
                              <a:solidFill>
                                <a:srgbClr val="000000"/>
                              </a:solidFill>
                              <a:miter lim="800000"/>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Freeform 61"/>
                          <wps:cNvSpPr>
                            <a:spLocks/>
                          </wps:cNvSpPr>
                          <wps:spPr bwMode="auto">
                            <a:xfrm>
                              <a:off x="2414" y="621"/>
                              <a:ext cx="824" cy="1562"/>
                            </a:xfrm>
                            <a:custGeom>
                              <a:avLst/>
                              <a:gdLst>
                                <a:gd name="T0" fmla="*/ 300 w 825"/>
                                <a:gd name="T1" fmla="*/ 0 h 1563"/>
                                <a:gd name="T2" fmla="*/ 825 w 825"/>
                                <a:gd name="T3" fmla="*/ 3 h 1563"/>
                                <a:gd name="T4" fmla="*/ 0 w 825"/>
                                <a:gd name="T5" fmla="*/ 1545 h 1563"/>
                                <a:gd name="T6" fmla="*/ 668 w 825"/>
                                <a:gd name="T7" fmla="*/ 1563 h 1563"/>
                              </a:gdLst>
                              <a:ahLst/>
                              <a:cxnLst>
                                <a:cxn ang="0">
                                  <a:pos x="T0" y="T1"/>
                                </a:cxn>
                                <a:cxn ang="0">
                                  <a:pos x="T2" y="T3"/>
                                </a:cxn>
                                <a:cxn ang="0">
                                  <a:pos x="T4" y="T5"/>
                                </a:cxn>
                                <a:cxn ang="0">
                                  <a:pos x="T6" y="T7"/>
                                </a:cxn>
                              </a:cxnLst>
                              <a:rect l="0" t="0" r="r" b="b"/>
                              <a:pathLst>
                                <a:path w="825" h="1563">
                                  <a:moveTo>
                                    <a:pt x="300" y="0"/>
                                  </a:moveTo>
                                  <a:lnTo>
                                    <a:pt x="825" y="3"/>
                                  </a:lnTo>
                                  <a:lnTo>
                                    <a:pt x="0" y="1545"/>
                                  </a:lnTo>
                                  <a:lnTo>
                                    <a:pt x="668" y="1563"/>
                                  </a:lnTo>
                                </a:path>
                              </a:pathLst>
                            </a:custGeom>
                            <a:noFill/>
                            <a:ln w="9360">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3" name="Freeform 62"/>
                          <wps:cNvSpPr>
                            <a:spLocks/>
                          </wps:cNvSpPr>
                          <wps:spPr bwMode="auto">
                            <a:xfrm>
                              <a:off x="3959" y="1091"/>
                              <a:ext cx="1079" cy="1091"/>
                            </a:xfrm>
                            <a:custGeom>
                              <a:avLst/>
                              <a:gdLst>
                                <a:gd name="T0" fmla="*/ 720 w 1080"/>
                                <a:gd name="T1" fmla="*/ 1092 h 1092"/>
                                <a:gd name="T2" fmla="*/ 1080 w 1080"/>
                                <a:gd name="T3" fmla="*/ 1092 h 1092"/>
                                <a:gd name="T4" fmla="*/ 0 w 1080"/>
                                <a:gd name="T5" fmla="*/ 0 h 1092"/>
                                <a:gd name="T6" fmla="*/ 720 w 1080"/>
                                <a:gd name="T7" fmla="*/ 0 h 1092"/>
                              </a:gdLst>
                              <a:ahLst/>
                              <a:cxnLst>
                                <a:cxn ang="0">
                                  <a:pos x="T0" y="T1"/>
                                </a:cxn>
                                <a:cxn ang="0">
                                  <a:pos x="T2" y="T3"/>
                                </a:cxn>
                                <a:cxn ang="0">
                                  <a:pos x="T4" y="T5"/>
                                </a:cxn>
                                <a:cxn ang="0">
                                  <a:pos x="T6" y="T7"/>
                                </a:cxn>
                              </a:cxnLst>
                              <a:rect l="0" t="0" r="r" b="b"/>
                              <a:pathLst>
                                <a:path w="1080" h="1092">
                                  <a:moveTo>
                                    <a:pt x="720" y="1092"/>
                                  </a:moveTo>
                                  <a:lnTo>
                                    <a:pt x="1080" y="1092"/>
                                  </a:lnTo>
                                  <a:lnTo>
                                    <a:pt x="0" y="0"/>
                                  </a:lnTo>
                                  <a:lnTo>
                                    <a:pt x="720" y="0"/>
                                  </a:lnTo>
                                </a:path>
                              </a:pathLst>
                            </a:custGeom>
                            <a:noFill/>
                            <a:ln w="9360">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g:wgp>
                  </a:graphicData>
                </a:graphic>
              </wp:inline>
            </w:drawing>
          </mc:Choice>
          <mc:Fallback>
            <w:pict>
              <v:group id="组合 1" o:spid="_x0000_s1064" style="width:377.95pt;height:202.75pt;mso-position-horizontal-relative:char;mso-position-vertical-relative:line" coordsize="7559,4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">
                <v:rect id="Rectangle 41" o:spid="_x0000_s1065" style="position:absolute;width:7559;height:405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aIsUA&#10;AADaAAAADwAAAGRycy9kb3ducmV2LnhtbESPQWvCQBSE70L/w/IEL1I3SiklzSoqSFr0YrSF3l6z&#10;zyQ0+zZkt0n8965Q6HGYmW+YZDWYWnTUusqygvksAkGcW11xoeB82j2+gHAeWWNtmRRcycFq+TBK&#10;MNa25yN1mS9EgLCLUUHpfRNL6fKSDLqZbYiDd7GtQR9kW0jdYh/gppaLKHqWBisOCyU2tC0p/8l+&#10;jYJ0vX9/2kT9tKu/Pr4/0/Qq54dMqcl4WL+C8DT4//Bf+00rWMD9Sr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t5oixQAAANoAAAAPAAAAAAAAAAAAAAAAAJgCAABkcnMv&#10;ZG93bnJldi54bWxQSwUGAAAAAAQABAD1AAAAigMAAAAA&#10;" filled="f" stroked="f">
                  <v:stroke joinstyle="round"/>
                </v:rect>
                <v:shape id="Text Box 42" o:spid="_x0000_s1066" type="#_x0000_t202" style="position:absolute;left:2158;top:3587;width:3419;height: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1ScMA&#10;AADaAAAADwAAAGRycy9kb3ducmV2LnhtbESPQWvCQBSE74L/YXlCb7ppA0mJrlKkFj14qO0PeM2+&#10;bILZtyG7mthf3xWEHoeZ+YZZbUbbiiv1vnGs4HmRgCAunW7YKPj+2s1fQfiArLF1TApu5GGznk5W&#10;WGg38CddT8GICGFfoII6hK6Q0pc1WfQL1xFHr3K9xRBlb6TucYhw28qXJMmkxYbjQo0dbWsqz6eL&#10;VbD9rdAkP93xIytTcwiUvzdVrtTTbHxbggg0hv/wo73XClK4X4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V1ScMAAADaAAAADwAAAAAAAAAAAAAAAACYAgAAZHJzL2Rv&#10;d25yZXYueG1sUEsFBgAAAAAEAAQA9QAAAIgDAAAAAA==&#10;" stroked="f">
                  <v:stroke joinstyle="round"/>
                  <v:textbox inset="0,0,0,0">
                    <w:txbxContent>
                      <w:p w:rsidR="007E5A0B" w:rsidRDefault="007E5A0B" w:rsidP="007E5A0B">
                        <w:pPr>
                          <w:jc w:val="center"/>
                          <w:rPr>
                            <w:sz w:val="18"/>
                          </w:rPr>
                        </w:pPr>
                        <w:r>
                          <w:rPr>
                            <w:sz w:val="18"/>
                          </w:rPr>
                          <w:t>图</w:t>
                        </w:r>
                        <w:r>
                          <w:rPr>
                            <w:sz w:val="18"/>
                          </w:rPr>
                          <w:t>3</w:t>
                        </w:r>
                        <w:r>
                          <w:rPr>
                            <w:sz w:val="18"/>
                          </w:rPr>
                          <w:t>：提供一个双向数据流的两个管道</w:t>
                        </w:r>
                      </w:p>
                    </w:txbxContent>
                  </v:textbox>
                </v:shape>
                <v:group id="Group 43" o:spid="_x0000_s1067" style="position:absolute;left:180;top:155;width:7378;height:3431" coordorigin="180,155" coordsize="7378,3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44" o:spid="_x0000_s1068" type="#_x0000_t202" style="position:absolute;left:6658;top:1403;width:900;height: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BIpsIA&#10;AADaAAAADwAAAGRycy9kb3ducmV2LnhtbESP3YrCMBSE7xd8h3CEvVtTXValGkVExb3wwp8HODan&#10;abE5KU3U6tNvFgQvh5n5hpnOW1uJGzW+dKyg30tAEGdOl2wUnI7rrzEIH5A1Vo5JwYM8zGedjymm&#10;2t15T7dDMCJC2KeooAihTqX0WUEWfc/VxNHLXWMxRNkYqRu8R7it5CBJhtJiyXGhwJqWBWWXw9Uq&#10;WD5zNMm53m2G2bf5DTRalflIqc9uu5iACNSGd/jV3moFP/B/Jd4A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EimwgAAANoAAAAPAAAAAAAAAAAAAAAAAJgCAABkcnMvZG93&#10;bnJldi54bWxQSwUGAAAAAAQABAD1AAAAhwMAAAAA&#10;" stroked="f">
                    <v:stroke joinstyle="round"/>
                    <v:textbox inset="0,0,0,0">
                      <w:txbxContent>
                        <w:p w:rsidR="007E5A0B" w:rsidRDefault="007E5A0B" w:rsidP="007E5A0B">
                          <w:pPr>
                            <w:jc w:val="center"/>
                            <w:rPr>
                              <w:sz w:val="18"/>
                            </w:rPr>
                          </w:pPr>
                          <w:r>
                            <w:rPr>
                              <w:sz w:val="18"/>
                            </w:rPr>
                            <w:t>进程</w:t>
                          </w:r>
                        </w:p>
                      </w:txbxContent>
                    </v:textbox>
                  </v:shape>
                  <v:shape id="Text Box 45" o:spid="_x0000_s1069" type="#_x0000_t202" style="position:absolute;left:3419;top:2495;width:900;height: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W0cIA&#10;AADaAAAADwAAAGRycy9kb3ducmV2LnhtbESP3YrCMBSE7wXfIRzBO01doUrXKIuo6IUX/jzA2eY0&#10;LduclCardZ9+IwheDjPzDbNYdbYWN2p95VjBZJyAIM6drtgouF62ozkIH5A11o5JwYM8rJb93gIz&#10;7e58ots5GBEh7DNUUIbQZFL6vCSLfuwa4ugVrrUYomyN1C3eI9zW8iNJUmmx4rhQYkPrkvKf869V&#10;sP4r0CTfzXGX5lNzCDTbVMVMqeGg+/oEEagL7/CrvdcKUnheiT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tbRwgAAANoAAAAPAAAAAAAAAAAAAAAAAJgCAABkcnMvZG93&#10;bnJldi54bWxQSwUGAAAAAAQABAD1AAAAhwMAAAAA&#10;" stroked="f">
                    <v:stroke joinstyle="round"/>
                    <v:textbox inset="0,0,0,0">
                      <w:txbxContent>
                        <w:p w:rsidR="007E5A0B" w:rsidRDefault="007E5A0B" w:rsidP="007E5A0B">
                          <w:pPr>
                            <w:jc w:val="center"/>
                            <w:rPr>
                              <w:sz w:val="18"/>
                            </w:rPr>
                          </w:pPr>
                          <w:r>
                            <w:rPr>
                              <w:sz w:val="18"/>
                            </w:rPr>
                            <w:t>数据流</w:t>
                          </w:r>
                        </w:p>
                      </w:txbxContent>
                    </v:textbox>
                  </v:shape>
                  <v:shape id="Text Box 46" o:spid="_x0000_s1070" type="#_x0000_t202" style="position:absolute;left:6658;top:1714;width:900;height: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5zSsMA&#10;AADaAAAADwAAAGRycy9kb3ducmV2LnhtbESPwWrDMBBE74X8g9hCb7XcFOLgRAkhpKU99BAnH7Cx&#10;1rKJtTKWYrv9+qpQyHGYmTfMejvZVgzU+8axgpckBUFcOt2wUXA+vT0vQfiArLF1TAq+ycN2M3tY&#10;Y67dyEcaimBEhLDPUUEdQpdL6cuaLPrEdcTRq1xvMUTZG6l7HCPctnKepgtpseG4UGNH+5rKa3Gz&#10;CvY/FZr00n29L8pX8xkoOzRVptTT47RbgQg0hXv4v/2hFWTwdyXe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5zSsMAAADaAAAADwAAAAAAAAAAAAAAAACYAgAAZHJzL2Rv&#10;d25yZXYueG1sUEsFBgAAAAAEAAQA9QAAAIgDAAAAAA==&#10;" stroked="f">
                    <v:stroke joinstyle="round"/>
                    <v:textbox inset="0,0,0,0">
                      <w:txbxContent>
                        <w:p w:rsidR="007E5A0B" w:rsidRDefault="007E5A0B" w:rsidP="007E5A0B">
                          <w:pPr>
                            <w:jc w:val="center"/>
                            <w:rPr>
                              <w:sz w:val="18"/>
                            </w:rPr>
                          </w:pPr>
                          <w:r>
                            <w:rPr>
                              <w:sz w:val="18"/>
                            </w:rPr>
                            <w:t>内核</w:t>
                          </w:r>
                        </w:p>
                      </w:txbxContent>
                    </v:textbox>
                  </v:shape>
                  <v:shape id="Text Box 47" o:spid="_x0000_s1071" type="#_x0000_t202" style="position:absolute;left:4858;top:155;width:900;height: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nOL4A&#10;AADaAAAADwAAAGRycy9kb3ducmV2LnhtbERPy4rCMBTdC/5DuII7TUdBpWOUQVR04cLHB1yb27RM&#10;c1OaqNWvNwvB5eG858vWVuJOjS8dK/gZJiCIM6dLNgou581gBsIHZI2VY1LwJA/LRbczx1S7Bx/p&#10;fgpGxBD2KSooQqhTKX1WkEU/dDVx5HLXWAwRNkbqBh8x3FZylCQTabHk2FBgTauCsv/TzSpYvXI0&#10;ybU+bCfZ2OwDTddlPlWq32v/fkEEasNX/HHvtIK4NV6JN0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5zi+AAAA2gAAAA8AAAAAAAAAAAAAAAAAmAIAAGRycy9kb3ducmV2&#10;LnhtbFBLBQYAAAAABAAEAPUAAACDAwAAAAA=&#10;" stroked="f">
                    <v:stroke joinstyle="round"/>
                    <v:textbox inset="0,0,0,0">
                      <w:txbxContent>
                        <w:p w:rsidR="007E5A0B" w:rsidRDefault="007E5A0B" w:rsidP="007E5A0B">
                          <w:pPr>
                            <w:jc w:val="center"/>
                            <w:rPr>
                              <w:sz w:val="18"/>
                            </w:rPr>
                          </w:pPr>
                          <w:r>
                            <w:rPr>
                              <w:sz w:val="18"/>
                            </w:rPr>
                            <w:t>子进程</w:t>
                          </w:r>
                        </w:p>
                      </w:txbxContent>
                    </v:textbox>
                  </v:shape>
                  <v:shape id="Text Box 48" o:spid="_x0000_s1072" type="#_x0000_t202" style="position:absolute;left:1439;top:155;width:900;height: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1Co8IA&#10;AADaAAAADwAAAGRycy9kb3ducmV2LnhtbESPQYvCMBSE7wv+h/AEb2uqgq7VKCIq62EPq/6AZ/Oa&#10;FpuX0kSt++uNIOxxmJlvmPmytZW4UeNLxwoG/QQEceZ0yUbB6bj9/ALhA7LGyjEpeJCH5aLzMcdU&#10;uzv/0u0QjIgQ9ikqKEKoUyl9VpBF33c1cfRy11gMUTZG6gbvEW4rOUySsbRYclwosKZ1QdnlcLUK&#10;1n85muRc/+zG2cjsA002ZT5RqtdtVzMQgdrwH363v7WCKbyuxBs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zUKjwgAAANoAAAAPAAAAAAAAAAAAAAAAAJgCAABkcnMvZG93&#10;bnJldi54bWxQSwUGAAAAAAQABAD1AAAAhwMAAAAA&#10;" stroked="f">
                    <v:stroke joinstyle="round"/>
                    <v:textbox inset="0,0,0,0">
                      <w:txbxContent>
                        <w:p w:rsidR="007E5A0B" w:rsidRDefault="007E5A0B" w:rsidP="007E5A0B">
                          <w:pPr>
                            <w:jc w:val="center"/>
                            <w:rPr>
                              <w:sz w:val="18"/>
                            </w:rPr>
                          </w:pPr>
                          <w:r>
                            <w:rPr>
                              <w:sz w:val="18"/>
                            </w:rPr>
                            <w:t>父进程</w:t>
                          </w:r>
                        </w:p>
                      </w:txbxContent>
                    </v:textbox>
                  </v:shape>
                  <v:shape id="Text Box 49" o:spid="_x0000_s1073" type="#_x0000_t202" style="position:absolute;left:1079;top:467;width:1620;height: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DMQA&#10;AADbAAAADwAAAGRycy9kb3ducmV2LnhtbESPQWvCQBCF7wX/wzKCt7pRsJXoKiIKxR5Coz9gzI5J&#10;MDsbslsT++s7h0JvM7w3732z3g6uUQ/qQu3ZwGyagCIuvK25NHA5H1+XoEJEtth4JgNPCrDdjF7W&#10;mFrf8xc98lgqCeGQooEqxjbVOhQVOQxT3xKLdvOdwyhrV2rbYS/hrtHzJHnTDmuWhgpb2ldU3PNv&#10;ZyD47Nr/zN9z97lITofzPcvqY2bMZDzsVqAiDfH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v/gzEAAAA2wAAAA8AAAAAAAAAAAAAAAAAmAIAAGRycy9k&#10;b3ducmV2LnhtbFBLBQYAAAAABAAEAPUAAACJAwAAAAA=&#10;" strokeweight=".26mm">
                    <v:textbox>
                      <w:txbxContent>
                        <w:p w:rsidR="007E5A0B" w:rsidRDefault="007E5A0B" w:rsidP="007E5A0B">
                          <w:pPr>
                            <w:jc w:val="right"/>
                          </w:pPr>
                          <w:r>
                            <w:t>fd1[1]</w:t>
                          </w:r>
                        </w:p>
                        <w:p w:rsidR="007E5A0B" w:rsidRDefault="007E5A0B" w:rsidP="007E5A0B">
                          <w:r>
                            <w:t>fd2[0]</w:t>
                          </w:r>
                        </w:p>
                      </w:txbxContent>
                    </v:textbox>
                  </v:shape>
                  <v:shape id="Text Box 50" o:spid="_x0000_s1074" type="#_x0000_t202" style="position:absolute;left:3059;top:2027;width:1620;height: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Nbl8AA&#10;AADbAAAADwAAAGRycy9kb3ducmV2LnhtbERPzYrCMBC+C75DmAVvmiroStcoiyiIHspWH2BsZtti&#10;MylNtNWnN4LgbT6+31msOlOJGzWutKxgPIpAEGdWl5wrOB23wzkI55E1VpZJwZ0crJb93gJjbVv+&#10;o1vqcxFC2MWooPC+jqV0WUEG3cjWxIH7t41BH2CTS91gG8JNJSdRNJMGSw4NBda0Lii7pFejwNnk&#10;3D4m36k5TKP95nhJknKbKDX46n5/QHjq/Ef8du90mD+G1y/h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Nbl8AAAADbAAAADwAAAAAAAAAAAAAAAACYAgAAZHJzL2Rvd25y&#10;ZXYueG1sUEsFBgAAAAAEAAQA9QAAAIUDAAAAAA==&#10;" strokeweight=".26mm">
                    <v:textbox>
                      <w:txbxContent>
                        <w:p w:rsidR="007E5A0B" w:rsidRDefault="007E5A0B" w:rsidP="007E5A0B">
                          <w:pPr>
                            <w:jc w:val="center"/>
                            <w:rPr>
                              <w:sz w:val="18"/>
                            </w:rPr>
                          </w:pPr>
                          <w:r>
                            <w:rPr>
                              <w:sz w:val="18"/>
                            </w:rPr>
                            <w:t>管道</w:t>
                          </w:r>
                          <w:r>
                            <w:rPr>
                              <w:sz w:val="18"/>
                            </w:rPr>
                            <w:t>1</w:t>
                          </w:r>
                        </w:p>
                      </w:txbxContent>
                    </v:textbox>
                  </v:shape>
                  <v:line id="Line 51" o:spid="_x0000_s1075" style="position:absolute;visibility:visible;mso-wrap-style:square" from="3238,2653" to="3597,2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2hYsIAAADbAAAADwAAAGRycy9kb3ducmV2LnhtbERPTWsCMRC9C/6HMEJvmtVWKdvNitgW&#10;Sj2I1ou3YTPdXdxMliR103/fFARv83ifU6yj6cSVnG8tK5jPMhDEldUt1wpOX+/TZxA+IGvsLJOC&#10;X/KwLsejAnNtBz7Q9RhqkULY56igCaHPpfRVQwb9zPbEifu2zmBI0NVSOxxSuOnkIstW0mDLqaHB&#10;nrYNVZfjj1HwtI+vkXaPSx4+z3UXl24/vDmlHiZx8wIiUAx38c39odP8Bfz/kg6Q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2hYsIAAADbAAAADwAAAAAAAAAAAAAA&#10;AAChAgAAZHJzL2Rvd25yZXYueG1sUEsFBgAAAAAEAAQA+QAAAJADAAAAAA==&#10;" strokeweight=".26mm">
                    <v:stroke endarrow="block" joinstyle="miter"/>
                  </v:line>
                  <v:line id="Line 52" o:spid="_x0000_s1076" style="position:absolute;visibility:visible;mso-wrap-style:square" from="4139,2653" to="4498,2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E+cEAAADbAAAADwAAAGRycy9kb3ducmV2LnhtbERPS2sCMRC+F/ofwhS81Wx9UbZGER8g&#10;9iBaL96GzXR36WayJNGN/94IBW/z8T1nOo+mEVdyvras4KOfgSAurK65VHD62bx/gvABWWNjmRTc&#10;yMN89voyxVzbjg90PYZSpBD2OSqoQmhzKX1RkUHfty1x4n6tMxgSdKXUDrsUbho5yLKJNFhzaqiw&#10;pWVFxd/xYhSM9nEV6Xs45m53Lps4dvtu7ZTqvcXFF4hAMTzF/+6tTvOH8PglHSB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EQT5wQAAANsAAAAPAAAAAAAAAAAAAAAA&#10;AKECAABkcnMvZG93bnJldi54bWxQSwUGAAAAAAQABAD5AAAAjwMAAAAA&#10;" strokeweight=".26mm">
                    <v:stroke endarrow="block" joinstyle="miter"/>
                  </v:line>
                  <v:shape id="Text Box 53" o:spid="_x0000_s1077" type="#_x0000_t202" style="position:absolute;left:4678;top:466;width:1619;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T4D8EA&#10;AADbAAAADwAAAGRycy9kb3ducmV2LnhtbERP24rCMBB9X/Afwgi+aap4WbpGEVEQfShWP2C2mW2L&#10;zaQ00Va/3iws7NscznWW685U4kGNKy0rGI8iEMSZ1SXnCq6X/fAThPPIGivLpOBJDtar3scSY21b&#10;PtMj9bkIIexiVFB4X8dSuqwgg25ka+LA/djGoA+wyaVusA3hppKTKJpLgyWHhgJr2haU3dK7UeBs&#10;8t2+JovUnGbRcXe5JUm5T5Qa9LvNFwhPnf8X/7kPOsyfwu8v4Q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U+A/BAAAA2wAAAA8AAAAAAAAAAAAAAAAAmAIAAGRycy9kb3du&#10;cmV2LnhtbFBLBQYAAAAABAAEAPUAAACGAwAAAAA=&#10;" strokeweight=".26mm">
                    <v:textbox>
                      <w:txbxContent>
                        <w:p w:rsidR="007E5A0B" w:rsidRDefault="007E5A0B" w:rsidP="007E5A0B">
                          <w:pPr>
                            <w:jc w:val="right"/>
                          </w:pPr>
                          <w:r>
                            <w:t>fd2[1]</w:t>
                          </w:r>
                        </w:p>
                        <w:p w:rsidR="007E5A0B" w:rsidRDefault="007E5A0B" w:rsidP="007E5A0B">
                          <w:r>
                            <w:t>fd1[0]</w:t>
                          </w:r>
                        </w:p>
                      </w:txbxContent>
                    </v:textbox>
                  </v:shape>
                  <v:shape id="Freeform 54" o:spid="_x0000_s1078" style="position:absolute;left:539;top:935;width:2519;height:2027;visibility:visible;mso-wrap-style:none;v-text-anchor:middle" coordsize="2520,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DIPMEA&#10;AADbAAAADwAAAGRycy9kb3ducmV2LnhtbERPTWvDMAy9F/ofjAq7Nc7CVkZWJ4zAoKynpoNdRazG&#10;aWM5ib02+/f1YLCbHu9T23K2vbjS5DvHCh6TFARx43THrYLP4/v6BYQPyBp7x6TghzyUxXKxxVy7&#10;Gx/oWodWxBD2OSowIQy5lL4xZNEnbiCO3MlNFkOEUyv1hLcYbnuZpelGWuw4NhgcqDLUXOpvq+DY&#10;7cZKkhzGp825+jofqo9sXyv1sJrfXkEEmsO/+M+903H+M/z+Eg+Q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wyDzBAAAA2wAAAA8AAAAAAAAAAAAAAAAAmAIAAGRycy9kb3du&#10;cmV2LnhtbFBLBQYAAAAABAAEAPUAAACGAwAAAAA=&#10;" path="m540,l,,,1404r2520,e" filled="f" strokeweight=".26mm">
                    <v:stroke startarrow="block"/>
                    <v:path arrowok="t" o:connecttype="custom" o:connectlocs="540,0;0,0;0,2027;2519,2027" o:connectangles="0,0,0,0"/>
                  </v:shape>
                  <v:line id="Line 55" o:spid="_x0000_s1079" style="position:absolute;visibility:visible;mso-wrap-style:square" from="180,1715" to="7198,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eW8sIAAADbAAAADwAAAGRycy9kb3ducmV2LnhtbERP24rCMBB9X/Afwgi+rakislSjiCh0&#10;QQQvUH0bmrEtbSalyWp3v94Iwr7N4VxnvuxMLe7UutKygtEwAkGcWV1yruB82n5+gXAeWWNtmRT8&#10;koPlovcxx1jbBx/ofvS5CCHsYlRQeN/EUrqsIINuaBviwN1sa9AH2OZSt/gI4aaW4yiaSoMlh4YC&#10;G1oXlFXHH6PgWqe7vaGySrLk8FdNJpf0e2OVGvS71QyEp87/i9/uRIf5U3j9Eg6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AeW8sIAAADbAAAADwAAAAAAAAAAAAAA&#10;AAChAgAAZHJzL2Rvd25yZXYueG1sUEsFBgAAAAAEAAQA+QAAAJADAAAAAA==&#10;" strokeweight=".26mm">
                    <v:stroke dashstyle="dash" joinstyle="miter"/>
                  </v:line>
                  <v:shape id="Freeform 56" o:spid="_x0000_s1080" style="position:absolute;left:4679;top:623;width:1978;height:2339;visibility:visible;mso-wrap-style:none;v-text-anchor:middle" coordsize="1980,1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fg8AA&#10;AADbAAAADwAAAGRycy9kb3ducmV2LnhtbERPS27CMBDdV+IO1iCxaxxYQJtiUJRCxQ419ADTeEgi&#10;4rEVuxA4fY2ExG6e3neW68F04ky9by0rmCYpCOLK6pZrBT+H7esbCB+QNXaWScGVPKxXo5clZtpe&#10;+JvOZahFDGGfoYImBJdJ6auGDPrEOuLIHW1vMETY11L3eInhppOzNJ1Lgy3HhgYdFQ1Vp/LPKPCF&#10;mV7Dl9Wf/rb/nd02+btztVKT8ZB/gAg0hKf44d7pOH8B91/i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qfg8AAAADbAAAADwAAAAAAAAAAAAAAAACYAgAAZHJzL2Rvd25y&#10;ZXYueG1sUEsFBgAAAAAEAAQA9QAAAIUDAAAAAA==&#10;" path="m,1716r1980,l1980,,1620,e" filled="f" strokeweight=".26mm">
                    <v:stroke startarrow="block"/>
                    <v:path arrowok="t" o:connecttype="custom" o:connectlocs="0,2339;1978,2339;1978,0;1618,0" o:connectangles="0,0,0,0"/>
                  </v:shape>
                  <v:shape id="Text Box 57" o:spid="_x0000_s1081" type="#_x0000_t202" style="position:absolute;left:3419;top:3275;width:900;height: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6SjsQA&#10;AADbAAAADwAAAGRycy9kb3ducmV2LnhtbESPQW/CMAyF75P2HyJP4jZShgSoECpUbWg77ADsB3iN&#10;m1Y0TtVkUPbr58Mkbrbe83ufN8XoO3WhIbaBDcymGSjiKtiWnYGv09vzClRMyBa7wGTgRhGK7ePD&#10;BnMbrnygyzE5JSEcczTQpNTnWseqIY9xGnpi0eoweEyyDk7bAa8S7jv9kmUL7bFlaWiwp7Kh6nz8&#10;8QbK3xpd9t1/7hfV3H0kWr629dKYydO4W4NKNKa7+f/63Qq+wMovMoD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ko7EAAAA2wAAAA8AAAAAAAAAAAAAAAAAmAIAAGRycy9k&#10;b3ducmV2LnhtbFBLBQYAAAAABAAEAPUAAACJAwAAAAA=&#10;" stroked="f">
                    <v:stroke joinstyle="round"/>
                    <v:textbox inset="0,0,0,0">
                      <w:txbxContent>
                        <w:p w:rsidR="007E5A0B" w:rsidRDefault="007E5A0B" w:rsidP="007E5A0B">
                          <w:pPr>
                            <w:jc w:val="center"/>
                            <w:rPr>
                              <w:sz w:val="18"/>
                            </w:rPr>
                          </w:pPr>
                          <w:r>
                            <w:rPr>
                              <w:sz w:val="18"/>
                            </w:rPr>
                            <w:t>数据流</w:t>
                          </w:r>
                        </w:p>
                      </w:txbxContent>
                    </v:textbox>
                  </v:shape>
                  <v:shape id="Text Box 58" o:spid="_x0000_s1082" type="#_x0000_t202" style="position:absolute;left:3059;top:2806;width:1620;height:4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VXkcEA&#10;AADbAAAADwAAAGRycy9kb3ducmV2LnhtbERP24rCMBB9X/Afwgi+aargZbtGEVEQfShWP2C2mW2L&#10;zaQ00Va/3iws7NscznWW685U4kGNKy0rGI8iEMSZ1SXnCq6X/XABwnlkjZVlUvAkB+tV72OJsbYt&#10;n+mR+lyEEHYxKii8r2MpXVaQQTeyNXHgfmxj0AfY5FI32IZwU8lJFM2kwZJDQ4E1bQvKbundKHA2&#10;+W5fk3lqTtPouLvckqTcJ0oN+t3mC4Snzv+L/9wHHeZ/wu8v4Q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VV5HBAAAA2wAAAA8AAAAAAAAAAAAAAAAAmAIAAGRycy9kb3du&#10;cmV2LnhtbFBLBQYAAAAABAAEAPUAAACGAwAAAAA=&#10;" strokeweight=".26mm">
                    <v:textbox>
                      <w:txbxContent>
                        <w:p w:rsidR="007E5A0B" w:rsidRDefault="007E5A0B" w:rsidP="007E5A0B">
                          <w:pPr>
                            <w:jc w:val="center"/>
                            <w:rPr>
                              <w:sz w:val="18"/>
                            </w:rPr>
                          </w:pPr>
                          <w:r>
                            <w:rPr>
                              <w:sz w:val="18"/>
                            </w:rPr>
                            <w:t>管道</w:t>
                          </w:r>
                          <w:r>
                            <w:rPr>
                              <w:sz w:val="18"/>
                            </w:rPr>
                            <w:t>2</w:t>
                          </w:r>
                        </w:p>
                      </w:txbxContent>
                    </v:textbox>
                  </v:shape>
                  <v:line id="Line 59" o:spid="_x0000_s1083" style="position:absolute;visibility:visible;mso-wrap-style:square" from="3238,3432" to="3597,3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qjesAAAADbAAAADwAAAGRycy9kb3ducmV2LnhtbERPTWvCQBC9F/wPywhepO7Wg0jqKqUg&#10;SC9tNOJ1yI5JMDsbs1uN/75zEHp8vO/VZvCtulEfm8AW3mYGFHEZXMOVheKwfV2CignZYRuYLDwo&#10;wmY9ellh5sKdc7rtU6UkhGOGFuqUukzrWNbkMc5CRyzcOfQek8C+0q7Hu4T7Vs+NWWiPDUtDjR19&#10;1lRe9r9eSrAyzvx8HQ/La/t9muZmes0Layfj4eMdVKIh/Yuf7p2zMJf18kV+gF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Ko3rAAAAA2wAAAA8AAAAAAAAAAAAAAAAA&#10;oQIAAGRycy9kb3ducmV2LnhtbFBLBQYAAAAABAAEAPkAAACOAwAAAAA=&#10;" strokeweight=".26mm">
                    <v:stroke startarrow="block" joinstyle="miter"/>
                  </v:line>
                  <v:line id="Line 60" o:spid="_x0000_s1084" style="position:absolute;visibility:visible;mso-wrap-style:square" from="4139,3432" to="4498,3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YG4cMAAADbAAAADwAAAGRycy9kb3ducmV2LnhtbESPzWrCQBSF9wXfYbiCGzEzZlEkOpFS&#10;EMSNRi3dXjK3SWjmTsyMJr59p1Do8nB+Ps5mO9pWPKj3jWMNy0SBIC6dabjScL3sFisQPiAbbB2T&#10;hid52OaTlw1mxg1c0OMcKhFH2GeooQ6hy6T0ZU0WfeI64uh9ud5iiLKvpOlxiOO2lalSr9Jiw5FQ&#10;Y0fvNZXf57uNEKyUUafDx2V1a4+f80LNb8VV69l0fFuDCDSG//Bfe280pEv4/RJ/g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GBuHDAAAA2wAAAA8AAAAAAAAAAAAA&#10;AAAAoQIAAGRycy9kb3ducmV2LnhtbFBLBQYAAAAABAAEAPkAAACRAwAAAAA=&#10;" strokeweight=".26mm">
                    <v:stroke startarrow="block" joinstyle="miter"/>
                  </v:line>
                  <v:shape id="Freeform 61" o:spid="_x0000_s1085" style="position:absolute;left:2414;top:621;width:824;height:1562;visibility:visible;mso-wrap-style:none;v-text-anchor:middle" coordsize="825,15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bvMMA&#10;AADbAAAADwAAAGRycy9kb3ducmV2LnhtbESP0WoCMRRE3wv+Q7iCbzXrIqVujaKWQhcKResHXJLb&#10;zdLNzbKJa/r3jSD0cZiZM8x6m1wnRhpC61nBYl6AINbetNwoOH+9PT6DCBHZYOeZFPxSgO1m8rDG&#10;yvgrH2k8xUZkCIcKFdgY+0rKoC05DHPfE2fv2w8OY5ZDI82A1wx3nSyL4kk6bDkvWOzpYEn/nC5O&#10;waVe7etUnrtGf/R6NK+2Xn4mpWbTtHsBESnF//C9/W4UlCXcvu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vbvMMAAADbAAAADwAAAAAAAAAAAAAAAACYAgAAZHJzL2Rv&#10;d25yZXYueG1sUEsFBgAAAAAEAAQA9QAAAIgDAAAAAA==&#10;" path="m300,l825,3,,1545r668,18e" filled="f" strokeweight=".26mm">
                    <v:stroke endarrow="block"/>
                    <v:path arrowok="t" o:connecttype="custom" o:connectlocs="300,0;824,3;0,1544;667,1562" o:connectangles="0,0,0,0"/>
                  </v:shape>
                  <v:shape id="Freeform 62" o:spid="_x0000_s1086" style="position:absolute;left:3959;top:1091;width:1079;height:1091;visibility:visible;mso-wrap-style:none;v-text-anchor:middle" coordsize="1080,1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SXMUA&#10;AADbAAAADwAAAGRycy9kb3ducmV2LnhtbESPQWvCQBSE74X+h+UVejObKtQS3YhULEJVaBS8PrKv&#10;SWj2bdhdTfTXdwtCj8PMfMPMF4NpxYWcbywreElSEMSl1Q1XCo6H9egNhA/IGlvLpOBKHhb548Mc&#10;M217/qJLESoRIewzVFCH0GVS+rImgz6xHXH0vq0zGKJ0ldQO+wg3rRyn6as02HBcqLGj95rKn+Js&#10;FBS3Ja82u89tu6KP7W3vJuY6PSn1/DQsZyACDeE/fG9vtILxBP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FRJcxQAAANsAAAAPAAAAAAAAAAAAAAAAAJgCAABkcnMv&#10;ZG93bnJldi54bWxQSwUGAAAAAAQABAD1AAAAigMAAAAA&#10;" path="m720,1092r360,l,,720,e" filled="f" strokeweight=".26mm">
                    <v:stroke endarrow="block"/>
                    <v:path arrowok="t" o:connecttype="custom" o:connectlocs="719,1091;1079,1091;0,0;719,0" o:connectangles="0,0,0,0"/>
                  </v:shape>
                </v:group>
                <w10:anchorlock/>
              </v:group>
            </w:pict>
          </mc:Fallback>
        </mc:AlternateContent>
      </w:r>
    </w:p>
    <w:p w:rsidR="007E5A0B" w:rsidRDefault="007E5A0B" w:rsidP="007E5A0B">
      <w:pPr>
        <w:spacing w:line="360" w:lineRule="auto"/>
        <w:ind w:left="360" w:firstLine="420"/>
      </w:pPr>
      <w:r>
        <w:t>管道读写分别使用</w:t>
      </w:r>
      <w:r>
        <w:t>read</w:t>
      </w:r>
      <w:r>
        <w:t>和</w:t>
      </w:r>
      <w:r>
        <w:t>write</w:t>
      </w:r>
      <w:r>
        <w:t>系统调用，其中读取字节数不应大于</w:t>
      </w:r>
      <w:r>
        <w:t>PIPE_BUF(&lt;limits.h&gt;</w:t>
      </w:r>
      <w:r>
        <w:t>中定义，主要是为了保证原子操作</w:t>
      </w:r>
      <w:r>
        <w:t>)</w:t>
      </w:r>
      <w:r>
        <w:t>，因此通常定义缓冲区大小为</w:t>
      </w:r>
      <w:r>
        <w:t>PIPE_BUF</w:t>
      </w:r>
      <w:r>
        <w:t>。管道使用完后要关闭</w:t>
      </w:r>
      <w:r>
        <w:t>(close)</w:t>
      </w:r>
      <w:r>
        <w:t>。</w:t>
      </w:r>
    </w:p>
    <w:p w:rsidR="007E5A0B" w:rsidRDefault="007E5A0B" w:rsidP="007E5A0B">
      <w:pPr>
        <w:numPr>
          <w:ilvl w:val="0"/>
          <w:numId w:val="2"/>
        </w:numPr>
        <w:tabs>
          <w:tab w:val="left" w:pos="360"/>
        </w:tabs>
        <w:spacing w:line="360" w:lineRule="auto"/>
      </w:pPr>
      <w:r>
        <w:lastRenderedPageBreak/>
        <w:t>基本命令</w:t>
      </w:r>
    </w:p>
    <w:p w:rsidR="007E5A0B" w:rsidRDefault="007E5A0B" w:rsidP="007E5A0B">
      <w:pPr>
        <w:spacing w:line="360" w:lineRule="auto"/>
      </w:pPr>
      <w:r>
        <w:t>3.1 $command1 | command2</w:t>
      </w:r>
    </w:p>
    <w:p w:rsidR="007E5A0B" w:rsidRDefault="007E5A0B" w:rsidP="007E5A0B">
      <w:pPr>
        <w:spacing w:line="360" w:lineRule="auto"/>
        <w:ind w:firstLine="359"/>
      </w:pPr>
      <w:r>
        <w:t>将</w:t>
      </w:r>
      <w:r>
        <w:t>command1</w:t>
      </w:r>
      <w:r>
        <w:t>的标准输出作为</w:t>
      </w:r>
      <w:r>
        <w:t>command2</w:t>
      </w:r>
      <w:r>
        <w:t>的标准输入。</w:t>
      </w:r>
    </w:p>
    <w:p w:rsidR="007E5A0B" w:rsidRDefault="007E5A0B" w:rsidP="007E5A0B">
      <w:pPr>
        <w:numPr>
          <w:ilvl w:val="1"/>
          <w:numId w:val="2"/>
        </w:numPr>
        <w:tabs>
          <w:tab w:val="left" w:pos="360"/>
        </w:tabs>
        <w:spacing w:line="360" w:lineRule="auto"/>
      </w:pPr>
      <w:r>
        <w:t xml:space="preserve">mknod </w:t>
      </w:r>
      <w:r>
        <w:t>创建块、字符或管道文件</w:t>
      </w:r>
    </w:p>
    <w:p w:rsidR="007E5A0B" w:rsidRDefault="007E5A0B" w:rsidP="007E5A0B">
      <w:pPr>
        <w:numPr>
          <w:ilvl w:val="1"/>
          <w:numId w:val="2"/>
        </w:numPr>
        <w:tabs>
          <w:tab w:val="left" w:pos="360"/>
        </w:tabs>
        <w:spacing w:line="360" w:lineRule="auto"/>
      </w:pPr>
      <w:r>
        <w:t xml:space="preserve">mkfifo </w:t>
      </w:r>
      <w:r>
        <w:t>创建一个命名管道</w:t>
      </w:r>
      <w:r>
        <w:t>(FIFO)</w:t>
      </w:r>
    </w:p>
    <w:p w:rsidR="007E5A0B" w:rsidRDefault="007E5A0B" w:rsidP="007E5A0B">
      <w:pPr>
        <w:numPr>
          <w:ilvl w:val="0"/>
          <w:numId w:val="2"/>
        </w:numPr>
        <w:tabs>
          <w:tab w:val="left" w:pos="360"/>
        </w:tabs>
        <w:spacing w:line="360" w:lineRule="auto"/>
      </w:pPr>
      <w:r>
        <w:t>系统调用</w:t>
      </w:r>
    </w:p>
    <w:p w:rsidR="007E5A0B" w:rsidRDefault="007E5A0B" w:rsidP="007E5A0B">
      <w:pPr>
        <w:spacing w:line="360" w:lineRule="auto"/>
      </w:pPr>
      <w:r>
        <w:t>4.1 pipe</w:t>
      </w:r>
      <w:r>
        <w:t>（建立管道）</w:t>
      </w:r>
      <w:r>
        <w:t xml:space="preserve">  </w:t>
      </w:r>
    </w:p>
    <w:p w:rsidR="007E5A0B" w:rsidRDefault="007E5A0B" w:rsidP="007E5A0B">
      <w:pPr>
        <w:spacing w:line="360" w:lineRule="auto"/>
        <w:ind w:firstLine="359"/>
      </w:pPr>
      <w:r>
        <w:t>表头文件</w:t>
      </w:r>
      <w:r>
        <w:t xml:space="preserve">  #include&lt;unistd.h&gt;</w:t>
      </w:r>
    </w:p>
    <w:p w:rsidR="007E5A0B" w:rsidRDefault="007E5A0B" w:rsidP="007E5A0B">
      <w:pPr>
        <w:spacing w:line="360" w:lineRule="auto"/>
        <w:ind w:firstLine="359"/>
      </w:pPr>
      <w:r>
        <w:t>定义函数</w:t>
      </w:r>
      <w:r>
        <w:t xml:space="preserve">  int pipe(int filedes[2]);</w:t>
      </w:r>
    </w:p>
    <w:p w:rsidR="007E5A0B" w:rsidRDefault="007E5A0B" w:rsidP="007E5A0B">
      <w:pPr>
        <w:spacing w:line="360" w:lineRule="auto"/>
        <w:ind w:left="359"/>
      </w:pPr>
      <w:r>
        <w:t>函数说明</w:t>
      </w:r>
      <w:r>
        <w:t xml:space="preserve">  pipe()</w:t>
      </w:r>
      <w:r>
        <w:t>会建立管道，并将文件描述词由参数</w:t>
      </w:r>
      <w:r>
        <w:t>filedes</w:t>
      </w:r>
      <w:r>
        <w:t>数组返回。</w:t>
      </w:r>
      <w:r>
        <w:t>filedes[0]</w:t>
      </w:r>
      <w:r>
        <w:t>为管道里的读取端，</w:t>
      </w:r>
      <w:r>
        <w:t>filedes[1]</w:t>
      </w:r>
      <w:r>
        <w:t>则为管道的写入端。</w:t>
      </w:r>
      <w:r>
        <w:t xml:space="preserve"> </w:t>
      </w:r>
    </w:p>
    <w:p w:rsidR="007E5A0B" w:rsidRDefault="007E5A0B" w:rsidP="007E5A0B">
      <w:pPr>
        <w:spacing w:line="360" w:lineRule="auto"/>
        <w:ind w:firstLine="359"/>
      </w:pPr>
      <w:r>
        <w:t>返回值</w:t>
      </w:r>
      <w:r>
        <w:t xml:space="preserve">  </w:t>
      </w:r>
      <w:r>
        <w:t>若成功则返回零，否则返回</w:t>
      </w:r>
      <w:r>
        <w:t>-1</w:t>
      </w:r>
      <w:r>
        <w:t>，错误原因存于</w:t>
      </w:r>
      <w:r>
        <w:t>errno</w:t>
      </w:r>
      <w:r>
        <w:t>中。</w:t>
      </w:r>
      <w:r>
        <w:t xml:space="preserve"> </w:t>
      </w:r>
    </w:p>
    <w:p w:rsidR="007E5A0B" w:rsidRDefault="007E5A0B" w:rsidP="007E5A0B">
      <w:pPr>
        <w:spacing w:line="360" w:lineRule="auto"/>
        <w:ind w:firstLine="359"/>
      </w:pPr>
      <w:r>
        <w:t>错误代码</w:t>
      </w:r>
      <w:r>
        <w:t xml:space="preserve">  EMFILE </w:t>
      </w:r>
      <w:r>
        <w:t>进程已用完文件描述词最大量。</w:t>
      </w:r>
    </w:p>
    <w:p w:rsidR="007E5A0B" w:rsidRDefault="007E5A0B" w:rsidP="007E5A0B">
      <w:pPr>
        <w:spacing w:line="360" w:lineRule="auto"/>
        <w:ind w:left="1079" w:firstLine="359"/>
      </w:pPr>
      <w:r>
        <w:t xml:space="preserve">ENFILE </w:t>
      </w:r>
      <w:r>
        <w:t>系统已无文件描述词可用。</w:t>
      </w:r>
    </w:p>
    <w:p w:rsidR="007E5A0B" w:rsidRDefault="007E5A0B" w:rsidP="007E5A0B">
      <w:pPr>
        <w:spacing w:line="360" w:lineRule="auto"/>
        <w:ind w:left="1020" w:firstLine="418"/>
      </w:pPr>
      <w:r>
        <w:t xml:space="preserve">EFAULT </w:t>
      </w:r>
      <w:r>
        <w:t>参数</w:t>
      </w:r>
      <w:r>
        <w:t>filedes</w:t>
      </w:r>
      <w:r>
        <w:t>数组地址不合法。</w:t>
      </w:r>
    </w:p>
    <w:p w:rsidR="007E5A0B" w:rsidRDefault="007E5A0B" w:rsidP="007E5A0B">
      <w:pPr>
        <w:spacing w:line="360" w:lineRule="auto"/>
      </w:pPr>
      <w:r>
        <w:t>4.2 mkfifo</w:t>
      </w:r>
      <w:r w:rsidR="007A6F41">
        <w:t>（建立有</w:t>
      </w:r>
      <w:bookmarkStart w:id="0" w:name="_GoBack"/>
      <w:bookmarkEnd w:id="0"/>
      <w:r>
        <w:t>名管道）</w:t>
      </w:r>
      <w:r>
        <w:t xml:space="preserve">  </w:t>
      </w:r>
    </w:p>
    <w:p w:rsidR="007E5A0B" w:rsidRDefault="007E5A0B" w:rsidP="007E5A0B">
      <w:pPr>
        <w:spacing w:line="360" w:lineRule="auto"/>
        <w:ind w:left="359"/>
      </w:pPr>
      <w:r>
        <w:t>表头文件</w:t>
      </w:r>
      <w:r>
        <w:t xml:space="preserve">  #include&lt;sys/types.h&gt;</w:t>
      </w:r>
    </w:p>
    <w:p w:rsidR="007E5A0B" w:rsidRDefault="007E5A0B" w:rsidP="007E5A0B">
      <w:pPr>
        <w:spacing w:line="360" w:lineRule="auto"/>
        <w:ind w:firstLine="420"/>
      </w:pPr>
      <w:r>
        <w:t>#include&lt;sys/stat.h&gt;</w:t>
      </w:r>
    </w:p>
    <w:p w:rsidR="007E5A0B" w:rsidRDefault="007E5A0B" w:rsidP="007E5A0B">
      <w:pPr>
        <w:spacing w:line="360" w:lineRule="auto"/>
        <w:ind w:left="359"/>
      </w:pPr>
      <w:r>
        <w:t>定义函数</w:t>
      </w:r>
      <w:r>
        <w:t xml:space="preserve">  int mkfifo(const char * pathname,mode_t mode);</w:t>
      </w:r>
    </w:p>
    <w:p w:rsidR="007E5A0B" w:rsidRDefault="007E5A0B" w:rsidP="007E5A0B">
      <w:pPr>
        <w:spacing w:line="360" w:lineRule="auto"/>
        <w:ind w:left="359"/>
      </w:pPr>
      <w:r>
        <w:t>函数说明</w:t>
      </w:r>
      <w:r>
        <w:t xml:space="preserve">  mkfifo()</w:t>
      </w:r>
      <w:r>
        <w:t>会依参数</w:t>
      </w:r>
      <w:r>
        <w:t>pathname</w:t>
      </w:r>
      <w:r>
        <w:t>建立特殊的</w:t>
      </w:r>
      <w:r>
        <w:t>FIFO</w:t>
      </w:r>
      <w:r>
        <w:t>文件，该文件必须不存在，而参数</w:t>
      </w:r>
      <w:r>
        <w:t>mode</w:t>
      </w:r>
      <w:r>
        <w:t>为该文件的权限（</w:t>
      </w:r>
      <w:r>
        <w:t>mode&amp;~umask</w:t>
      </w:r>
      <w:r>
        <w:t>），因此</w:t>
      </w:r>
      <w:r>
        <w:t>umask</w:t>
      </w:r>
      <w:r>
        <w:t>值也会影响到</w:t>
      </w:r>
      <w:r>
        <w:t>FIFO</w:t>
      </w:r>
      <w:r>
        <w:t>文件的权限。</w:t>
      </w:r>
      <w:r>
        <w:t>mkfifo()</w:t>
      </w:r>
      <w:r>
        <w:t>建立的</w:t>
      </w:r>
      <w:r>
        <w:t>FIFO</w:t>
      </w:r>
      <w:r>
        <w:t>文件其他进程都可以用读写一般文件的方式存取。当使用</w:t>
      </w:r>
      <w:r>
        <w:t>open()</w:t>
      </w:r>
      <w:r>
        <w:t>来打开</w:t>
      </w:r>
      <w:r>
        <w:t>FIFO</w:t>
      </w:r>
      <w:r>
        <w:t>文件时，</w:t>
      </w:r>
      <w:r>
        <w:t>O_NONBLOCK</w:t>
      </w:r>
      <w:r>
        <w:t>旗标会有影响</w:t>
      </w:r>
    </w:p>
    <w:p w:rsidR="007E5A0B" w:rsidRDefault="007E5A0B" w:rsidP="007E5A0B">
      <w:pPr>
        <w:spacing w:line="360" w:lineRule="auto"/>
        <w:ind w:left="359"/>
      </w:pPr>
      <w:r>
        <w:t>1</w:t>
      </w:r>
      <w:r>
        <w:t>、当使用</w:t>
      </w:r>
      <w:r>
        <w:t xml:space="preserve">O_NONBLOCK </w:t>
      </w:r>
      <w:r>
        <w:t>旗标时，打开</w:t>
      </w:r>
      <w:r>
        <w:t xml:space="preserve">FIFO </w:t>
      </w:r>
      <w:r>
        <w:t>文件来读取的操作会立刻返回，但是若还没有其他进程打开</w:t>
      </w:r>
      <w:r>
        <w:t xml:space="preserve">FIFO </w:t>
      </w:r>
      <w:r>
        <w:t>文件来读取，则写入的操作会返回</w:t>
      </w:r>
      <w:r>
        <w:t xml:space="preserve">ENXIO </w:t>
      </w:r>
      <w:r>
        <w:t>错误代码。</w:t>
      </w:r>
    </w:p>
    <w:p w:rsidR="007E5A0B" w:rsidRDefault="007E5A0B" w:rsidP="007E5A0B">
      <w:pPr>
        <w:spacing w:line="360" w:lineRule="auto"/>
        <w:ind w:left="359"/>
      </w:pPr>
      <w:r>
        <w:t>2</w:t>
      </w:r>
      <w:r>
        <w:t>、没有使用</w:t>
      </w:r>
      <w:r>
        <w:t xml:space="preserve">O_NONBLOCK </w:t>
      </w:r>
      <w:r>
        <w:t>旗标时，打开</w:t>
      </w:r>
      <w:r>
        <w:t xml:space="preserve">FIFO </w:t>
      </w:r>
      <w:r>
        <w:t>来读取的操作会等到其他进程打开</w:t>
      </w:r>
      <w:r>
        <w:t>FIFO</w:t>
      </w:r>
      <w:r>
        <w:t>文件来写入才正常返回。同样地，打开</w:t>
      </w:r>
      <w:r>
        <w:t>FIFO</w:t>
      </w:r>
      <w:r>
        <w:t>文件来写入的操作会等到其他进程打开</w:t>
      </w:r>
      <w:r>
        <w:t xml:space="preserve">FIFO </w:t>
      </w:r>
      <w:r>
        <w:t>文件来读取后才正常返回。</w:t>
      </w:r>
    </w:p>
    <w:p w:rsidR="007E5A0B" w:rsidRDefault="007E5A0B" w:rsidP="007E5A0B">
      <w:pPr>
        <w:spacing w:line="360" w:lineRule="auto"/>
        <w:ind w:left="359"/>
      </w:pPr>
      <w:r>
        <w:t>返回值</w:t>
      </w:r>
      <w:r>
        <w:t xml:space="preserve">  </w:t>
      </w:r>
      <w:r>
        <w:t>若成功则返回</w:t>
      </w:r>
      <w:r>
        <w:t>0</w:t>
      </w:r>
      <w:r>
        <w:t>，否则返回</w:t>
      </w:r>
      <w:r>
        <w:t>-1</w:t>
      </w:r>
      <w:r>
        <w:t>，错误原因存于</w:t>
      </w:r>
      <w:r>
        <w:t>errno</w:t>
      </w:r>
      <w:r>
        <w:t>中。</w:t>
      </w:r>
    </w:p>
    <w:p w:rsidR="007E5A0B" w:rsidRDefault="007E5A0B" w:rsidP="007E5A0B">
      <w:pPr>
        <w:spacing w:line="360" w:lineRule="auto"/>
        <w:ind w:left="359"/>
      </w:pPr>
      <w:r>
        <w:t>错误代码</w:t>
      </w:r>
      <w:r>
        <w:t xml:space="preserve">  EACCESS </w:t>
      </w:r>
      <w:r>
        <w:t>参数</w:t>
      </w:r>
      <w:r>
        <w:t>pathname</w:t>
      </w:r>
      <w:r>
        <w:t>所指定的目录路径无可执行的权限</w:t>
      </w:r>
    </w:p>
    <w:p w:rsidR="007E5A0B" w:rsidRDefault="007E5A0B" w:rsidP="007E5A0B">
      <w:pPr>
        <w:spacing w:line="360" w:lineRule="auto"/>
        <w:ind w:left="359"/>
      </w:pPr>
      <w:r>
        <w:lastRenderedPageBreak/>
        <w:t xml:space="preserve">EEXIST </w:t>
      </w:r>
      <w:r>
        <w:t>参数</w:t>
      </w:r>
      <w:r>
        <w:t>pathname</w:t>
      </w:r>
      <w:r>
        <w:t>所指定的文件已存在。</w:t>
      </w:r>
    </w:p>
    <w:p w:rsidR="007E5A0B" w:rsidRDefault="007E5A0B" w:rsidP="007E5A0B">
      <w:pPr>
        <w:spacing w:line="360" w:lineRule="auto"/>
        <w:ind w:left="359"/>
      </w:pPr>
      <w:r>
        <w:t xml:space="preserve">ENAMETOOLONG </w:t>
      </w:r>
      <w:r>
        <w:t>参数</w:t>
      </w:r>
      <w:r>
        <w:t>pathname</w:t>
      </w:r>
      <w:r>
        <w:t>的路径名称太长。</w:t>
      </w:r>
    </w:p>
    <w:p w:rsidR="007E5A0B" w:rsidRDefault="007E5A0B" w:rsidP="007E5A0B">
      <w:pPr>
        <w:spacing w:line="360" w:lineRule="auto"/>
        <w:ind w:left="359"/>
      </w:pPr>
      <w:r>
        <w:t xml:space="preserve">ENOENT </w:t>
      </w:r>
      <w:r>
        <w:t>参数</w:t>
      </w:r>
      <w:r>
        <w:t>pathname</w:t>
      </w:r>
      <w:r>
        <w:t>包含的目录不存在</w:t>
      </w:r>
    </w:p>
    <w:p w:rsidR="007E5A0B" w:rsidRDefault="007E5A0B" w:rsidP="007E5A0B">
      <w:pPr>
        <w:spacing w:line="360" w:lineRule="auto"/>
        <w:ind w:left="359"/>
      </w:pPr>
      <w:r>
        <w:t xml:space="preserve">ENOSPC </w:t>
      </w:r>
      <w:r>
        <w:t>文件系统的剩余空间不足</w:t>
      </w:r>
    </w:p>
    <w:p w:rsidR="007E5A0B" w:rsidRDefault="007E5A0B" w:rsidP="007E5A0B">
      <w:pPr>
        <w:spacing w:line="360" w:lineRule="auto"/>
        <w:ind w:firstLine="359"/>
      </w:pPr>
      <w:r>
        <w:t xml:space="preserve">ENOTDIR </w:t>
      </w:r>
      <w:r>
        <w:t>参数</w:t>
      </w:r>
      <w:r>
        <w:t>pathname</w:t>
      </w:r>
      <w:r>
        <w:t>路径中的目录存在但却非真正的目录。</w:t>
      </w:r>
    </w:p>
    <w:p w:rsidR="007E5A0B" w:rsidRDefault="007E5A0B" w:rsidP="007E5A0B">
      <w:pPr>
        <w:spacing w:line="360" w:lineRule="auto"/>
        <w:ind w:firstLine="359"/>
      </w:pPr>
      <w:r>
        <w:t xml:space="preserve">EROFS </w:t>
      </w:r>
      <w:r>
        <w:t>参数</w:t>
      </w:r>
      <w:r>
        <w:t>pathname</w:t>
      </w:r>
      <w:r>
        <w:t>指定的文件存在于只读文件系统内。</w:t>
      </w:r>
      <w:r>
        <w:t xml:space="preserve"> </w:t>
      </w:r>
    </w:p>
    <w:p w:rsidR="007E5A0B" w:rsidRDefault="007E5A0B" w:rsidP="007E5A0B">
      <w:pPr>
        <w:spacing w:line="360" w:lineRule="auto"/>
      </w:pPr>
      <w:r>
        <w:t>4.3 open</w:t>
      </w:r>
      <w:r>
        <w:t>（打开文件）</w:t>
      </w:r>
      <w:r>
        <w:t xml:space="preserve">  </w:t>
      </w:r>
    </w:p>
    <w:p w:rsidR="007E5A0B" w:rsidRDefault="007E5A0B" w:rsidP="007E5A0B">
      <w:pPr>
        <w:spacing w:line="360" w:lineRule="auto"/>
        <w:ind w:left="359"/>
      </w:pPr>
      <w:r>
        <w:t>表头文件</w:t>
      </w:r>
      <w:r>
        <w:t xml:space="preserve">  #include&lt;sys/types.h&gt;</w:t>
      </w:r>
    </w:p>
    <w:p w:rsidR="007E5A0B" w:rsidRDefault="007E5A0B" w:rsidP="007E5A0B">
      <w:pPr>
        <w:spacing w:line="360" w:lineRule="auto"/>
        <w:ind w:left="359"/>
      </w:pPr>
      <w:r>
        <w:t>#include&lt;sys/stat.h&gt;</w:t>
      </w:r>
    </w:p>
    <w:p w:rsidR="007E5A0B" w:rsidRDefault="007E5A0B" w:rsidP="007E5A0B">
      <w:pPr>
        <w:spacing w:line="360" w:lineRule="auto"/>
        <w:ind w:left="359"/>
      </w:pPr>
      <w:r>
        <w:t>#include&lt;fcntl.h&gt;</w:t>
      </w:r>
    </w:p>
    <w:p w:rsidR="007E5A0B" w:rsidRDefault="007E5A0B" w:rsidP="007E5A0B">
      <w:pPr>
        <w:spacing w:line="360" w:lineRule="auto"/>
        <w:ind w:left="359"/>
      </w:pPr>
      <w:r>
        <w:t>定义函数</w:t>
      </w:r>
      <w:r>
        <w:t xml:space="preserve">  int open( const char * pathname, int flags);</w:t>
      </w:r>
    </w:p>
    <w:p w:rsidR="007E5A0B" w:rsidRDefault="007E5A0B" w:rsidP="007E5A0B">
      <w:pPr>
        <w:spacing w:line="360" w:lineRule="auto"/>
        <w:ind w:left="359"/>
      </w:pPr>
      <w:r>
        <w:t>int open( const char * pathname,int flags, mode_t mode);</w:t>
      </w:r>
    </w:p>
    <w:p w:rsidR="007E5A0B" w:rsidRDefault="007E5A0B" w:rsidP="007E5A0B">
      <w:pPr>
        <w:spacing w:line="360" w:lineRule="auto"/>
        <w:ind w:left="359"/>
      </w:pPr>
      <w:r>
        <w:t>函数说明</w:t>
      </w:r>
      <w:r>
        <w:t xml:space="preserve">  </w:t>
      </w:r>
      <w:r>
        <w:t>参数</w:t>
      </w:r>
      <w:r>
        <w:t xml:space="preserve">pathname </w:t>
      </w:r>
      <w:r>
        <w:t>指向欲打开的文件路径字符串。下列是参数</w:t>
      </w:r>
      <w:r>
        <w:t xml:space="preserve">flags </w:t>
      </w:r>
      <w:r>
        <w:t>所能使用的旗标</w:t>
      </w:r>
      <w:r>
        <w:t>:</w:t>
      </w:r>
    </w:p>
    <w:p w:rsidR="007E5A0B" w:rsidRDefault="007E5A0B" w:rsidP="007E5A0B">
      <w:pPr>
        <w:spacing w:line="360" w:lineRule="auto"/>
        <w:ind w:left="359"/>
      </w:pPr>
      <w:r>
        <w:t xml:space="preserve">O_RDONLY </w:t>
      </w:r>
      <w:r>
        <w:t>以只读方式打开文件</w:t>
      </w:r>
    </w:p>
    <w:p w:rsidR="007E5A0B" w:rsidRDefault="007E5A0B" w:rsidP="007E5A0B">
      <w:pPr>
        <w:spacing w:line="360" w:lineRule="auto"/>
        <w:ind w:left="359"/>
      </w:pPr>
      <w:r>
        <w:t xml:space="preserve">O_WRONLY </w:t>
      </w:r>
      <w:r>
        <w:t>以只写方式打开文件</w:t>
      </w:r>
    </w:p>
    <w:p w:rsidR="007E5A0B" w:rsidRDefault="007E5A0B" w:rsidP="007E5A0B">
      <w:pPr>
        <w:spacing w:line="360" w:lineRule="auto"/>
        <w:ind w:left="359"/>
      </w:pPr>
      <w:r>
        <w:t xml:space="preserve">O_RDWR </w:t>
      </w:r>
      <w:r>
        <w:t>以可读写方式打开文件。上述三种旗标是互斥的，也就是不可同时使用，但可与下列的旗标利用</w:t>
      </w:r>
      <w:r>
        <w:t>OR(|)</w:t>
      </w:r>
      <w:r>
        <w:t>运算符组合。</w:t>
      </w:r>
    </w:p>
    <w:p w:rsidR="007E5A0B" w:rsidRDefault="007E5A0B" w:rsidP="007E5A0B">
      <w:pPr>
        <w:spacing w:line="360" w:lineRule="auto"/>
        <w:ind w:left="359"/>
      </w:pPr>
      <w:r>
        <w:t xml:space="preserve">O_CREAT </w:t>
      </w:r>
      <w:r>
        <w:t>若欲打开的文件不存在则自动建立该文件。</w:t>
      </w:r>
    </w:p>
    <w:p w:rsidR="007E5A0B" w:rsidRDefault="007E5A0B" w:rsidP="007E5A0B">
      <w:pPr>
        <w:spacing w:line="360" w:lineRule="auto"/>
        <w:ind w:left="359"/>
      </w:pPr>
      <w:r>
        <w:t xml:space="preserve">O_EXCL </w:t>
      </w:r>
      <w:r>
        <w:t>如果</w:t>
      </w:r>
      <w:r>
        <w:t xml:space="preserve">O_CREAT </w:t>
      </w:r>
      <w:r>
        <w:t>也被设置，此指令会去检查文件是否存在。文件若不存在则建立该文件，否则将导致打开文件错误。此外，若</w:t>
      </w:r>
      <w:r>
        <w:t>O_CREAT</w:t>
      </w:r>
      <w:r>
        <w:t>与</w:t>
      </w:r>
      <w:r>
        <w:t>O_EXCL</w:t>
      </w:r>
      <w:r>
        <w:t>同时设置，并且欲打开的文件为符号连接，则会打开文件失败。</w:t>
      </w:r>
    </w:p>
    <w:p w:rsidR="007E5A0B" w:rsidRDefault="007E5A0B" w:rsidP="007E5A0B">
      <w:pPr>
        <w:spacing w:line="360" w:lineRule="auto"/>
        <w:ind w:left="359"/>
      </w:pPr>
      <w:r>
        <w:t>返回值</w:t>
      </w:r>
      <w:r>
        <w:t xml:space="preserve">  </w:t>
      </w:r>
      <w:r>
        <w:t>若所有欲核查的权限都通过了检查则返回</w:t>
      </w:r>
      <w:r>
        <w:t xml:space="preserve">0 </w:t>
      </w:r>
      <w:r>
        <w:t>值，表示成功，只要有一个权限被禁止则返回</w:t>
      </w:r>
      <w:r>
        <w:t>-1</w:t>
      </w:r>
      <w:r>
        <w:t>。</w:t>
      </w:r>
    </w:p>
    <w:p w:rsidR="007E5A0B" w:rsidRDefault="007E5A0B" w:rsidP="007E5A0B">
      <w:pPr>
        <w:spacing w:line="360" w:lineRule="auto"/>
        <w:ind w:left="359"/>
      </w:pPr>
      <w:r>
        <w:t>错误代码</w:t>
      </w:r>
      <w:r>
        <w:t xml:space="preserve">  EEXIST </w:t>
      </w:r>
      <w:r>
        <w:t>参数</w:t>
      </w:r>
      <w:r>
        <w:t xml:space="preserve">pathname </w:t>
      </w:r>
      <w:r>
        <w:t>所指的文件已存在，却使用了</w:t>
      </w:r>
      <w:r>
        <w:t>O_CREAT</w:t>
      </w:r>
      <w:r>
        <w:t>和</w:t>
      </w:r>
      <w:r>
        <w:t>O_EXCL</w:t>
      </w:r>
      <w:r>
        <w:t>旗标。</w:t>
      </w:r>
    </w:p>
    <w:p w:rsidR="007E5A0B" w:rsidRDefault="007E5A0B" w:rsidP="007E5A0B">
      <w:pPr>
        <w:spacing w:line="360" w:lineRule="auto"/>
        <w:ind w:left="359"/>
      </w:pPr>
      <w:r>
        <w:t xml:space="preserve">EACCESS </w:t>
      </w:r>
      <w:r>
        <w:t>参数</w:t>
      </w:r>
      <w:r>
        <w:t>pathname</w:t>
      </w:r>
      <w:r>
        <w:t>所指的文件不符合所要求测试的权限。</w:t>
      </w:r>
    </w:p>
    <w:p w:rsidR="007E5A0B" w:rsidRDefault="007E5A0B" w:rsidP="007E5A0B">
      <w:pPr>
        <w:spacing w:line="360" w:lineRule="auto"/>
        <w:ind w:left="359"/>
      </w:pPr>
      <w:r>
        <w:t xml:space="preserve">EROFS </w:t>
      </w:r>
      <w:r>
        <w:t>欲测试写入权限的文件存在于只读文件系统内。</w:t>
      </w:r>
    </w:p>
    <w:p w:rsidR="007E5A0B" w:rsidRDefault="007E5A0B" w:rsidP="007E5A0B">
      <w:pPr>
        <w:spacing w:line="360" w:lineRule="auto"/>
        <w:ind w:left="359"/>
      </w:pPr>
      <w:r>
        <w:t xml:space="preserve">EFAULT </w:t>
      </w:r>
      <w:r>
        <w:t>参数</w:t>
      </w:r>
      <w:r>
        <w:t>pathname</w:t>
      </w:r>
      <w:r>
        <w:t>指针超出可存取内存空间。</w:t>
      </w:r>
    </w:p>
    <w:p w:rsidR="007E5A0B" w:rsidRDefault="007E5A0B" w:rsidP="007E5A0B">
      <w:pPr>
        <w:spacing w:line="360" w:lineRule="auto"/>
        <w:ind w:left="359"/>
      </w:pPr>
      <w:r>
        <w:t xml:space="preserve">EINVAL </w:t>
      </w:r>
      <w:r>
        <w:t>参数</w:t>
      </w:r>
      <w:r>
        <w:t xml:space="preserve">mode </w:t>
      </w:r>
      <w:r>
        <w:t>不正确。</w:t>
      </w:r>
    </w:p>
    <w:p w:rsidR="007E5A0B" w:rsidRDefault="007E5A0B" w:rsidP="007E5A0B">
      <w:pPr>
        <w:spacing w:line="360" w:lineRule="auto"/>
        <w:ind w:left="359"/>
      </w:pPr>
      <w:r>
        <w:lastRenderedPageBreak/>
        <w:t xml:space="preserve">ENAMETOOLONG </w:t>
      </w:r>
      <w:r>
        <w:t>参数</w:t>
      </w:r>
      <w:r>
        <w:t>pathname</w:t>
      </w:r>
      <w:r>
        <w:t>太长。</w:t>
      </w:r>
    </w:p>
    <w:p w:rsidR="007E5A0B" w:rsidRDefault="007E5A0B" w:rsidP="007E5A0B">
      <w:pPr>
        <w:spacing w:line="360" w:lineRule="auto"/>
        <w:ind w:left="359"/>
      </w:pPr>
      <w:r>
        <w:t xml:space="preserve">ENOTDIR </w:t>
      </w:r>
      <w:r>
        <w:t>参数</w:t>
      </w:r>
      <w:r>
        <w:t>pathname</w:t>
      </w:r>
      <w:r>
        <w:t>不是目录。</w:t>
      </w:r>
    </w:p>
    <w:p w:rsidR="007E5A0B" w:rsidRDefault="007E5A0B" w:rsidP="007E5A0B">
      <w:pPr>
        <w:spacing w:line="360" w:lineRule="auto"/>
        <w:ind w:left="359"/>
      </w:pPr>
      <w:r>
        <w:t xml:space="preserve">ENOMEM </w:t>
      </w:r>
      <w:r>
        <w:t>核心内存不足。</w:t>
      </w:r>
    </w:p>
    <w:p w:rsidR="007E5A0B" w:rsidRDefault="007E5A0B" w:rsidP="007E5A0B">
      <w:pPr>
        <w:spacing w:line="360" w:lineRule="auto"/>
        <w:ind w:left="359"/>
      </w:pPr>
      <w:r>
        <w:t xml:space="preserve">ELOOP </w:t>
      </w:r>
      <w:r>
        <w:t>参数</w:t>
      </w:r>
      <w:r>
        <w:t>pathname</w:t>
      </w:r>
      <w:r>
        <w:t>有过多符号连接问题。</w:t>
      </w:r>
    </w:p>
    <w:p w:rsidR="007E5A0B" w:rsidRDefault="007E5A0B" w:rsidP="007E5A0B">
      <w:pPr>
        <w:spacing w:line="360" w:lineRule="auto"/>
        <w:ind w:left="359"/>
      </w:pPr>
      <w:r>
        <w:t xml:space="preserve">EIO I/O </w:t>
      </w:r>
      <w:r>
        <w:t>存取错误。</w:t>
      </w:r>
    </w:p>
    <w:p w:rsidR="007E5A0B" w:rsidRDefault="007E5A0B" w:rsidP="007E5A0B">
      <w:pPr>
        <w:spacing w:line="360" w:lineRule="auto"/>
      </w:pPr>
      <w:r>
        <w:t>4.4 close</w:t>
      </w:r>
      <w:r>
        <w:t>（关闭文件）</w:t>
      </w:r>
      <w:r>
        <w:t xml:space="preserve">  </w:t>
      </w:r>
    </w:p>
    <w:p w:rsidR="007E5A0B" w:rsidRDefault="007E5A0B" w:rsidP="007E5A0B">
      <w:pPr>
        <w:spacing w:line="360" w:lineRule="auto"/>
        <w:ind w:left="359"/>
      </w:pPr>
      <w:r>
        <w:t>表头文件</w:t>
      </w:r>
      <w:r>
        <w:t xml:space="preserve">  #include&lt;unistd.h&gt;</w:t>
      </w:r>
    </w:p>
    <w:p w:rsidR="007E5A0B" w:rsidRDefault="007E5A0B" w:rsidP="007E5A0B">
      <w:pPr>
        <w:spacing w:line="360" w:lineRule="auto"/>
        <w:ind w:left="359"/>
      </w:pPr>
      <w:r>
        <w:t>定义函数</w:t>
      </w:r>
      <w:r>
        <w:t xml:space="preserve">  int close(int fd);</w:t>
      </w:r>
    </w:p>
    <w:p w:rsidR="007E5A0B" w:rsidRDefault="007E5A0B" w:rsidP="007E5A0B">
      <w:pPr>
        <w:spacing w:line="360" w:lineRule="auto"/>
        <w:ind w:left="359"/>
      </w:pPr>
      <w:r>
        <w:t>函数说明</w:t>
      </w:r>
      <w:r>
        <w:t xml:space="preserve">  </w:t>
      </w:r>
      <w:r>
        <w:t>当使用完文件后若已不再需要则可使用</w:t>
      </w:r>
      <w:r>
        <w:t>close()</w:t>
      </w:r>
      <w:r>
        <w:t>关闭该文件，二</w:t>
      </w:r>
      <w:r>
        <w:t>close()</w:t>
      </w:r>
      <w:r>
        <w:t>会让数据写回磁盘，并释放该文件所占用的资源。参数</w:t>
      </w:r>
      <w:r>
        <w:t>fd</w:t>
      </w:r>
      <w:r>
        <w:t>为先前由</w:t>
      </w:r>
      <w:r>
        <w:t>open()</w:t>
      </w:r>
      <w:r>
        <w:t>或</w:t>
      </w:r>
      <w:r>
        <w:t>creat()</w:t>
      </w:r>
      <w:r>
        <w:t>所返回的文件描述词。</w:t>
      </w:r>
    </w:p>
    <w:p w:rsidR="007E5A0B" w:rsidRDefault="007E5A0B" w:rsidP="007E5A0B">
      <w:pPr>
        <w:spacing w:line="360" w:lineRule="auto"/>
        <w:ind w:left="359"/>
      </w:pPr>
      <w:r>
        <w:t>返回值</w:t>
      </w:r>
      <w:r>
        <w:t xml:space="preserve">  </w:t>
      </w:r>
      <w:r>
        <w:t>若文件顺利关闭则返回</w:t>
      </w:r>
      <w:r>
        <w:t>0</w:t>
      </w:r>
      <w:r>
        <w:t>，发生错误时返回</w:t>
      </w:r>
      <w:r>
        <w:t>-1</w:t>
      </w:r>
      <w:r>
        <w:t>。</w:t>
      </w:r>
    </w:p>
    <w:p w:rsidR="007E5A0B" w:rsidRDefault="007E5A0B" w:rsidP="007E5A0B">
      <w:pPr>
        <w:spacing w:line="360" w:lineRule="auto"/>
        <w:ind w:left="359"/>
      </w:pPr>
      <w:r>
        <w:t>错误代码</w:t>
      </w:r>
      <w:r>
        <w:t xml:space="preserve">  EBADF </w:t>
      </w:r>
      <w:r>
        <w:t>参数</w:t>
      </w:r>
      <w:r>
        <w:t xml:space="preserve">fd </w:t>
      </w:r>
      <w:r>
        <w:t>非有效的文件描述词或该文件已关闭。</w:t>
      </w:r>
    </w:p>
    <w:p w:rsidR="007E5A0B" w:rsidRDefault="007E5A0B" w:rsidP="007E5A0B">
      <w:pPr>
        <w:spacing w:line="360" w:lineRule="auto"/>
      </w:pPr>
      <w:r>
        <w:t>4.5 read</w:t>
      </w:r>
      <w:r>
        <w:t>（由已打开的文件读取数据）</w:t>
      </w:r>
      <w:r>
        <w:t xml:space="preserve">  </w:t>
      </w:r>
    </w:p>
    <w:p w:rsidR="007E5A0B" w:rsidRDefault="007E5A0B" w:rsidP="007E5A0B">
      <w:pPr>
        <w:spacing w:line="360" w:lineRule="auto"/>
        <w:ind w:left="359"/>
      </w:pPr>
      <w:r>
        <w:t>表头文件</w:t>
      </w:r>
      <w:r>
        <w:t xml:space="preserve">  #include&lt;unistd.h&gt;</w:t>
      </w:r>
    </w:p>
    <w:p w:rsidR="007E5A0B" w:rsidRDefault="007E5A0B" w:rsidP="007E5A0B">
      <w:pPr>
        <w:spacing w:line="360" w:lineRule="auto"/>
        <w:ind w:left="359"/>
      </w:pPr>
      <w:r>
        <w:t>定义函数</w:t>
      </w:r>
      <w:r>
        <w:t xml:space="preserve">  ssize_t read(int fd,void * buf ,size_t count);</w:t>
      </w:r>
    </w:p>
    <w:p w:rsidR="007E5A0B" w:rsidRDefault="007E5A0B" w:rsidP="007E5A0B">
      <w:pPr>
        <w:spacing w:line="360" w:lineRule="auto"/>
        <w:ind w:left="359"/>
      </w:pPr>
      <w:r>
        <w:t>函数说明</w:t>
      </w:r>
      <w:r>
        <w:t xml:space="preserve">  read()</w:t>
      </w:r>
      <w:r>
        <w:t>会把参数</w:t>
      </w:r>
      <w:r>
        <w:t xml:space="preserve">fd </w:t>
      </w:r>
      <w:r>
        <w:t>所指的文件传送</w:t>
      </w:r>
      <w:r>
        <w:t>count</w:t>
      </w:r>
      <w:r>
        <w:t>个字节到</w:t>
      </w:r>
      <w:r>
        <w:t>buf</w:t>
      </w:r>
      <w:r>
        <w:t>指针所指的内存中。若参数</w:t>
      </w:r>
      <w:r>
        <w:t>count</w:t>
      </w:r>
      <w:r>
        <w:t>为</w:t>
      </w:r>
      <w:r>
        <w:t>0</w:t>
      </w:r>
      <w:r>
        <w:t>，则</w:t>
      </w:r>
      <w:r>
        <w:t>read()</w:t>
      </w:r>
      <w:r>
        <w:t>不会有作用并返回</w:t>
      </w:r>
      <w:r>
        <w:t>0</w:t>
      </w:r>
      <w:r>
        <w:t>。返回值为实际读取到的字节数，如果返回</w:t>
      </w:r>
      <w:r>
        <w:t>0</w:t>
      </w:r>
      <w:r>
        <w:t>，表示已到达文件尾或是无可读取的数据，此外文件读写位置会随读取到的字节移动。</w:t>
      </w:r>
    </w:p>
    <w:p w:rsidR="007E5A0B" w:rsidRDefault="007E5A0B" w:rsidP="007E5A0B">
      <w:pPr>
        <w:spacing w:line="360" w:lineRule="auto"/>
        <w:ind w:left="359"/>
      </w:pPr>
      <w:r>
        <w:t>错误代码</w:t>
      </w:r>
      <w:r>
        <w:t xml:space="preserve">  EINTR </w:t>
      </w:r>
      <w:r>
        <w:t>此调用被信号所中断。</w:t>
      </w:r>
    </w:p>
    <w:p w:rsidR="007E5A0B" w:rsidRDefault="007E5A0B" w:rsidP="007E5A0B">
      <w:pPr>
        <w:spacing w:line="360" w:lineRule="auto"/>
        <w:ind w:left="1438"/>
      </w:pPr>
      <w:r>
        <w:t xml:space="preserve">EAGAIN </w:t>
      </w:r>
      <w:r>
        <w:t>当使用不可阻断</w:t>
      </w:r>
      <w:r>
        <w:t xml:space="preserve">I/O </w:t>
      </w:r>
      <w:r>
        <w:t>时（</w:t>
      </w:r>
      <w:r>
        <w:t>O_NONBLOCK</w:t>
      </w:r>
      <w:r>
        <w:t>），若无数据可读取则返回此值。</w:t>
      </w:r>
    </w:p>
    <w:p w:rsidR="007E5A0B" w:rsidRDefault="007E5A0B" w:rsidP="007E5A0B">
      <w:pPr>
        <w:spacing w:line="360" w:lineRule="auto"/>
        <w:ind w:left="1438"/>
      </w:pPr>
      <w:r>
        <w:t xml:space="preserve">EBADF </w:t>
      </w:r>
      <w:r>
        <w:t>参数</w:t>
      </w:r>
      <w:r>
        <w:t xml:space="preserve">fd </w:t>
      </w:r>
      <w:r>
        <w:t>非有效的文件描述词，或该文件已关闭。</w:t>
      </w:r>
    </w:p>
    <w:p w:rsidR="007E5A0B" w:rsidRDefault="007E5A0B" w:rsidP="007E5A0B">
      <w:pPr>
        <w:spacing w:line="360" w:lineRule="auto"/>
      </w:pPr>
      <w:r>
        <w:t>4.6 write</w:t>
      </w:r>
      <w:r>
        <w:t>（将数据写入已打开的文件内）</w:t>
      </w:r>
      <w:r>
        <w:t xml:space="preserve">  </w:t>
      </w:r>
    </w:p>
    <w:p w:rsidR="007E5A0B" w:rsidRDefault="007E5A0B" w:rsidP="007E5A0B">
      <w:pPr>
        <w:spacing w:line="360" w:lineRule="auto"/>
        <w:ind w:left="359"/>
      </w:pPr>
      <w:r>
        <w:t>表头文件</w:t>
      </w:r>
      <w:r>
        <w:t xml:space="preserve">  #include&lt;unistd.h&gt;</w:t>
      </w:r>
    </w:p>
    <w:p w:rsidR="007E5A0B" w:rsidRDefault="007E5A0B" w:rsidP="007E5A0B">
      <w:pPr>
        <w:spacing w:line="360" w:lineRule="auto"/>
        <w:ind w:left="359"/>
      </w:pPr>
      <w:r>
        <w:t>定义函数</w:t>
      </w:r>
      <w:r>
        <w:t xml:space="preserve">  ssize_t write (int fd,const void * buf,size_t count);</w:t>
      </w:r>
    </w:p>
    <w:p w:rsidR="007E5A0B" w:rsidRDefault="007E5A0B" w:rsidP="007E5A0B">
      <w:pPr>
        <w:spacing w:line="360" w:lineRule="auto"/>
        <w:ind w:left="359"/>
      </w:pPr>
      <w:r>
        <w:t>函数说明</w:t>
      </w:r>
      <w:r>
        <w:t xml:space="preserve">  write()</w:t>
      </w:r>
      <w:r>
        <w:t>会把参数</w:t>
      </w:r>
      <w:r>
        <w:t>buf</w:t>
      </w:r>
      <w:r>
        <w:t>所指的内存写入</w:t>
      </w:r>
      <w:r>
        <w:t>count</w:t>
      </w:r>
      <w:r>
        <w:t>个字节到参数</w:t>
      </w:r>
      <w:r>
        <w:t>fd</w:t>
      </w:r>
      <w:r>
        <w:t>所指的文件内。当然，文件读写位置也会随之移动。</w:t>
      </w:r>
    </w:p>
    <w:p w:rsidR="007E5A0B" w:rsidRDefault="007E5A0B" w:rsidP="007E5A0B">
      <w:pPr>
        <w:spacing w:line="360" w:lineRule="auto"/>
        <w:ind w:left="359"/>
      </w:pPr>
      <w:r>
        <w:t>返回值</w:t>
      </w:r>
      <w:r>
        <w:t xml:space="preserve">  </w:t>
      </w:r>
      <w:r>
        <w:t>如果顺利</w:t>
      </w:r>
      <w:r>
        <w:t>write()</w:t>
      </w:r>
      <w:r>
        <w:t>会返回实际写入的字节数。当有错误发生时则返回</w:t>
      </w:r>
      <w:r>
        <w:t>-1</w:t>
      </w:r>
      <w:r>
        <w:t>，错误代</w:t>
      </w:r>
      <w:r>
        <w:lastRenderedPageBreak/>
        <w:t>码存入</w:t>
      </w:r>
      <w:r>
        <w:t>errno</w:t>
      </w:r>
      <w:r>
        <w:t>中。</w:t>
      </w:r>
    </w:p>
    <w:p w:rsidR="007E5A0B" w:rsidRDefault="007E5A0B" w:rsidP="007E5A0B">
      <w:pPr>
        <w:spacing w:line="360" w:lineRule="auto"/>
        <w:ind w:left="359"/>
      </w:pPr>
      <w:r>
        <w:t>错误代码</w:t>
      </w:r>
      <w:r>
        <w:t xml:space="preserve">  EINTR </w:t>
      </w:r>
      <w:r>
        <w:t>此调用被信号所中断。</w:t>
      </w:r>
    </w:p>
    <w:p w:rsidR="007E5A0B" w:rsidRDefault="007E5A0B" w:rsidP="007E5A0B">
      <w:pPr>
        <w:spacing w:line="360" w:lineRule="auto"/>
        <w:ind w:left="1438"/>
      </w:pPr>
      <w:r>
        <w:t xml:space="preserve">EAGAIN </w:t>
      </w:r>
      <w:r>
        <w:t>当使用不可阻断</w:t>
      </w:r>
      <w:r>
        <w:t xml:space="preserve">I/O </w:t>
      </w:r>
      <w:r>
        <w:t>时（</w:t>
      </w:r>
      <w:r>
        <w:t>O_NONBLOCK</w:t>
      </w:r>
      <w:r>
        <w:t>），若无数据可读取则返回此值。</w:t>
      </w:r>
    </w:p>
    <w:p w:rsidR="007E5A0B" w:rsidRDefault="007E5A0B" w:rsidP="007E5A0B">
      <w:pPr>
        <w:spacing w:line="360" w:lineRule="auto"/>
        <w:ind w:left="1438"/>
      </w:pPr>
      <w:r>
        <w:t xml:space="preserve">EADF </w:t>
      </w:r>
      <w:r>
        <w:t>参数</w:t>
      </w:r>
      <w:r>
        <w:t>fd</w:t>
      </w:r>
      <w:r>
        <w:t>非有效的文件描述词，或该文件已关闭。</w:t>
      </w:r>
    </w:p>
    <w:p w:rsidR="007E5A0B" w:rsidRDefault="007E5A0B" w:rsidP="007E5A0B">
      <w:pPr>
        <w:spacing w:line="360" w:lineRule="auto"/>
      </w:pPr>
      <w:r>
        <w:t>4.7 unlink</w:t>
      </w:r>
      <w:r>
        <w:t>（删除文件）</w:t>
      </w:r>
      <w:r>
        <w:t xml:space="preserve">  </w:t>
      </w:r>
    </w:p>
    <w:p w:rsidR="007E5A0B" w:rsidRDefault="007E5A0B" w:rsidP="007E5A0B">
      <w:pPr>
        <w:spacing w:line="360" w:lineRule="auto"/>
        <w:ind w:left="359"/>
      </w:pPr>
      <w:r>
        <w:t>表头文件</w:t>
      </w:r>
      <w:r>
        <w:t xml:space="preserve">  #include&lt;unistd.h&gt;</w:t>
      </w:r>
    </w:p>
    <w:p w:rsidR="007E5A0B" w:rsidRDefault="007E5A0B" w:rsidP="007E5A0B">
      <w:pPr>
        <w:spacing w:line="360" w:lineRule="auto"/>
        <w:ind w:left="359"/>
      </w:pPr>
      <w:r>
        <w:t>定义函数</w:t>
      </w:r>
      <w:r>
        <w:t xml:space="preserve">  int unlink(const char * pathname);</w:t>
      </w:r>
    </w:p>
    <w:p w:rsidR="007E5A0B" w:rsidRDefault="007E5A0B" w:rsidP="007E5A0B">
      <w:pPr>
        <w:spacing w:line="360" w:lineRule="auto"/>
        <w:ind w:left="359"/>
      </w:pPr>
      <w:r>
        <w:t>函数说明</w:t>
      </w:r>
      <w:r>
        <w:t xml:space="preserve">  unlink()</w:t>
      </w:r>
      <w:r>
        <w:t>会删除参数</w:t>
      </w:r>
      <w:r>
        <w:t>pathname</w:t>
      </w:r>
      <w:r>
        <w:t>指定的文件。如果该文件名为最后连接点，但有其他进程打开了此文件，则在所有关于此文件的文件描述词皆关闭后才会删除。如果参数</w:t>
      </w:r>
      <w:r>
        <w:t>pathname</w:t>
      </w:r>
      <w:r>
        <w:t>为一符号连接，则此连接会被删除。</w:t>
      </w:r>
    </w:p>
    <w:p w:rsidR="007E5A0B" w:rsidRDefault="007E5A0B" w:rsidP="007E5A0B">
      <w:pPr>
        <w:spacing w:line="360" w:lineRule="auto"/>
        <w:ind w:left="359"/>
      </w:pPr>
      <w:r>
        <w:t>返回值</w:t>
      </w:r>
      <w:r>
        <w:t xml:space="preserve">  </w:t>
      </w:r>
      <w:r>
        <w:t>成功则返回</w:t>
      </w:r>
      <w:r>
        <w:t>0</w:t>
      </w:r>
      <w:r>
        <w:t>，失败返回</w:t>
      </w:r>
      <w:r>
        <w:t>-1</w:t>
      </w:r>
      <w:r>
        <w:t>，错误原因存于</w:t>
      </w:r>
      <w:r>
        <w:t>errno</w:t>
      </w:r>
    </w:p>
    <w:p w:rsidR="007E5A0B" w:rsidRDefault="007E5A0B" w:rsidP="007E5A0B">
      <w:pPr>
        <w:spacing w:line="360" w:lineRule="auto"/>
        <w:ind w:left="359"/>
      </w:pPr>
      <w:r>
        <w:t>错误代码</w:t>
      </w:r>
      <w:r>
        <w:t xml:space="preserve">  EROFS </w:t>
      </w:r>
      <w:r>
        <w:t>文件存在于只读文件系统内</w:t>
      </w:r>
    </w:p>
    <w:p w:rsidR="007E5A0B" w:rsidRDefault="007E5A0B" w:rsidP="007E5A0B">
      <w:pPr>
        <w:spacing w:line="360" w:lineRule="auto"/>
        <w:ind w:left="359"/>
      </w:pPr>
      <w:r>
        <w:t xml:space="preserve">EFAULT </w:t>
      </w:r>
      <w:r>
        <w:t>参数</w:t>
      </w:r>
      <w:r>
        <w:t>pathname</w:t>
      </w:r>
      <w:r>
        <w:t>指针超出可存取内存空间</w:t>
      </w:r>
    </w:p>
    <w:p w:rsidR="007E5A0B" w:rsidRDefault="007E5A0B" w:rsidP="007E5A0B">
      <w:pPr>
        <w:spacing w:line="360" w:lineRule="auto"/>
        <w:ind w:left="359"/>
      </w:pPr>
      <w:r>
        <w:t xml:space="preserve">ENAMETOOLONG </w:t>
      </w:r>
      <w:r>
        <w:t>参数</w:t>
      </w:r>
      <w:r>
        <w:t>pathname</w:t>
      </w:r>
      <w:r>
        <w:t>太长</w:t>
      </w:r>
    </w:p>
    <w:p w:rsidR="007E5A0B" w:rsidRDefault="007E5A0B" w:rsidP="007E5A0B">
      <w:pPr>
        <w:spacing w:line="360" w:lineRule="auto"/>
        <w:ind w:left="359"/>
      </w:pPr>
      <w:r>
        <w:t xml:space="preserve">ENOMEM </w:t>
      </w:r>
      <w:r>
        <w:t>核心内存不足</w:t>
      </w:r>
    </w:p>
    <w:p w:rsidR="007E5A0B" w:rsidRDefault="007E5A0B" w:rsidP="007E5A0B">
      <w:pPr>
        <w:spacing w:line="360" w:lineRule="auto"/>
        <w:ind w:left="359"/>
      </w:pPr>
      <w:r>
        <w:t xml:space="preserve">ELOOP </w:t>
      </w:r>
      <w:r>
        <w:t>参数</w:t>
      </w:r>
      <w:r>
        <w:t xml:space="preserve">pathname </w:t>
      </w:r>
      <w:r>
        <w:t>有过多符号连接问题</w:t>
      </w:r>
    </w:p>
    <w:p w:rsidR="007E5A0B" w:rsidRDefault="007E5A0B" w:rsidP="007E5A0B">
      <w:pPr>
        <w:spacing w:line="360" w:lineRule="auto"/>
        <w:ind w:left="359"/>
      </w:pPr>
      <w:r>
        <w:t xml:space="preserve">EIO I/O </w:t>
      </w:r>
      <w:r>
        <w:t>存取错误</w:t>
      </w:r>
    </w:p>
    <w:p w:rsidR="007E5A0B" w:rsidRDefault="007E5A0B" w:rsidP="007E5A0B">
      <w:pPr>
        <w:numPr>
          <w:ilvl w:val="0"/>
          <w:numId w:val="2"/>
        </w:numPr>
        <w:tabs>
          <w:tab w:val="left" w:pos="360"/>
        </w:tabs>
        <w:spacing w:line="360" w:lineRule="auto"/>
      </w:pPr>
      <w:r>
        <w:t>标准库函数</w:t>
      </w:r>
    </w:p>
    <w:p w:rsidR="007E5A0B" w:rsidRDefault="007E5A0B" w:rsidP="007E5A0B">
      <w:pPr>
        <w:spacing w:line="360" w:lineRule="auto"/>
      </w:pPr>
      <w:r>
        <w:t>5.1 popen</w:t>
      </w:r>
      <w:r>
        <w:t>（建立管道</w:t>
      </w:r>
      <w:r>
        <w:t>I/O</w:t>
      </w:r>
      <w:r>
        <w:t>）</w:t>
      </w:r>
      <w:r>
        <w:t xml:space="preserve">  </w:t>
      </w:r>
    </w:p>
    <w:p w:rsidR="007E5A0B" w:rsidRDefault="007E5A0B" w:rsidP="007E5A0B">
      <w:pPr>
        <w:spacing w:line="360" w:lineRule="auto"/>
        <w:ind w:left="359"/>
      </w:pPr>
      <w:r>
        <w:t>表头文件</w:t>
      </w:r>
      <w:r>
        <w:t xml:space="preserve">  #include&lt;stdio.h&gt;</w:t>
      </w:r>
    </w:p>
    <w:p w:rsidR="007E5A0B" w:rsidRDefault="007E5A0B" w:rsidP="007E5A0B">
      <w:pPr>
        <w:spacing w:line="360" w:lineRule="auto"/>
        <w:ind w:left="359"/>
      </w:pPr>
      <w:r>
        <w:t>定义函数</w:t>
      </w:r>
      <w:r>
        <w:t xml:space="preserve">  FILE * popen( const char * command,const char * type);</w:t>
      </w:r>
    </w:p>
    <w:p w:rsidR="007E5A0B" w:rsidRPr="006E1D9F" w:rsidRDefault="007E5A0B" w:rsidP="007E5A0B">
      <w:pPr>
        <w:spacing w:line="360" w:lineRule="auto"/>
        <w:ind w:left="359"/>
        <w:rPr>
          <w:lang/>
        </w:rPr>
      </w:pPr>
      <w:r>
        <w:t>函数说明</w:t>
      </w:r>
      <w:r>
        <w:t xml:space="preserve">  popen()</w:t>
      </w:r>
      <w:r>
        <w:t>会调用</w:t>
      </w:r>
      <w:r>
        <w:t>fork()</w:t>
      </w:r>
      <w:r>
        <w:t>产生子进程，然后从子进程中调用</w:t>
      </w:r>
      <w:r>
        <w:t>/bin/sh -c</w:t>
      </w:r>
      <w:r>
        <w:t>来执行参数</w:t>
      </w:r>
      <w:r>
        <w:t>command</w:t>
      </w:r>
      <w:r>
        <w:t>的指令。参数</w:t>
      </w:r>
      <w:r>
        <w:t>type</w:t>
      </w:r>
      <w:r>
        <w:t>可使用</w:t>
      </w:r>
      <w:r>
        <w:t>“r”</w:t>
      </w:r>
      <w:r>
        <w:t>代表读取，</w:t>
      </w:r>
      <w:r>
        <w:t>“w”</w:t>
      </w:r>
      <w:r>
        <w:t>代表写入。依照此</w:t>
      </w:r>
      <w:r>
        <w:t>type</w:t>
      </w:r>
      <w:r>
        <w:t>值，</w:t>
      </w:r>
      <w:r>
        <w:t>popen()</w:t>
      </w:r>
      <w:r>
        <w:t>会建立管道连到子进程的标准输出设备或标准输入设备，然后返回一个文件指针。随后进程便可利用此文件指针来读取子进程的输出设备或是写入到子进程的标准输入设备中。</w:t>
      </w:r>
      <w:r w:rsidRPr="006E1D9F">
        <w:rPr>
          <w:lang/>
        </w:rPr>
        <w:t>此外，所有使用文件指针</w:t>
      </w:r>
      <w:r w:rsidRPr="006E1D9F">
        <w:rPr>
          <w:lang/>
        </w:rPr>
        <w:t>(FILE*)</w:t>
      </w:r>
      <w:r w:rsidRPr="006E1D9F">
        <w:rPr>
          <w:lang/>
        </w:rPr>
        <w:t>操作的函数也都可以使用，除了</w:t>
      </w:r>
      <w:r w:rsidRPr="006E1D9F">
        <w:rPr>
          <w:lang/>
        </w:rPr>
        <w:t>fclose()</w:t>
      </w:r>
      <w:r w:rsidRPr="006E1D9F">
        <w:rPr>
          <w:lang/>
        </w:rPr>
        <w:t>以外。</w:t>
      </w:r>
    </w:p>
    <w:p w:rsidR="007E5A0B" w:rsidRPr="006E1D9F" w:rsidRDefault="007E5A0B" w:rsidP="007E5A0B">
      <w:pPr>
        <w:spacing w:line="360" w:lineRule="auto"/>
        <w:ind w:left="359"/>
        <w:rPr>
          <w:lang/>
        </w:rPr>
      </w:pPr>
      <w:r w:rsidRPr="006E1D9F">
        <w:rPr>
          <w:lang/>
        </w:rPr>
        <w:t>返回值</w:t>
      </w:r>
      <w:r w:rsidRPr="006E1D9F">
        <w:rPr>
          <w:lang/>
        </w:rPr>
        <w:t xml:space="preserve">  </w:t>
      </w:r>
      <w:r w:rsidRPr="006E1D9F">
        <w:rPr>
          <w:lang/>
        </w:rPr>
        <w:t>若成功则返回文件指针，否则返回</w:t>
      </w:r>
      <w:r w:rsidRPr="006E1D9F">
        <w:rPr>
          <w:lang/>
        </w:rPr>
        <w:t>NULL</w:t>
      </w:r>
      <w:r w:rsidRPr="006E1D9F">
        <w:rPr>
          <w:lang/>
        </w:rPr>
        <w:t>，错误原因存于</w:t>
      </w:r>
      <w:r w:rsidRPr="006E1D9F">
        <w:rPr>
          <w:lang/>
        </w:rPr>
        <w:t>errno</w:t>
      </w:r>
      <w:r w:rsidRPr="006E1D9F">
        <w:rPr>
          <w:lang/>
        </w:rPr>
        <w:t>中。</w:t>
      </w:r>
    </w:p>
    <w:p w:rsidR="007E5A0B" w:rsidRPr="006E1D9F" w:rsidRDefault="007E5A0B" w:rsidP="007E5A0B">
      <w:pPr>
        <w:spacing w:line="360" w:lineRule="auto"/>
        <w:ind w:left="359"/>
        <w:rPr>
          <w:lang/>
        </w:rPr>
      </w:pPr>
      <w:r w:rsidRPr="006E1D9F">
        <w:rPr>
          <w:lang/>
        </w:rPr>
        <w:t>错误代码</w:t>
      </w:r>
      <w:r w:rsidRPr="006E1D9F">
        <w:rPr>
          <w:lang/>
        </w:rPr>
        <w:t xml:space="preserve">  EINVAL</w:t>
      </w:r>
      <w:r w:rsidRPr="006E1D9F">
        <w:rPr>
          <w:lang/>
        </w:rPr>
        <w:t>参数</w:t>
      </w:r>
      <w:r w:rsidRPr="006E1D9F">
        <w:rPr>
          <w:lang/>
        </w:rPr>
        <w:t>type</w:t>
      </w:r>
      <w:r w:rsidRPr="006E1D9F">
        <w:rPr>
          <w:lang/>
        </w:rPr>
        <w:t>不合法。</w:t>
      </w:r>
    </w:p>
    <w:p w:rsidR="007E5A0B" w:rsidRPr="006E1D9F" w:rsidRDefault="007E5A0B" w:rsidP="007E5A0B">
      <w:pPr>
        <w:spacing w:line="360" w:lineRule="auto"/>
        <w:rPr>
          <w:lang/>
        </w:rPr>
      </w:pPr>
      <w:r w:rsidRPr="006E1D9F">
        <w:rPr>
          <w:lang/>
        </w:rPr>
        <w:t>5.2 pclose</w:t>
      </w:r>
      <w:r w:rsidRPr="006E1D9F">
        <w:rPr>
          <w:lang/>
        </w:rPr>
        <w:t>（关闭管道</w:t>
      </w:r>
      <w:r w:rsidRPr="006E1D9F">
        <w:rPr>
          <w:lang/>
        </w:rPr>
        <w:t>I/O</w:t>
      </w:r>
      <w:r w:rsidRPr="006E1D9F">
        <w:rPr>
          <w:lang/>
        </w:rPr>
        <w:t>）</w:t>
      </w:r>
      <w:r w:rsidRPr="006E1D9F">
        <w:rPr>
          <w:lang/>
        </w:rPr>
        <w:t xml:space="preserve">  </w:t>
      </w:r>
    </w:p>
    <w:p w:rsidR="007E5A0B" w:rsidRPr="006E1D9F" w:rsidRDefault="007E5A0B" w:rsidP="007E5A0B">
      <w:pPr>
        <w:spacing w:line="360" w:lineRule="auto"/>
        <w:ind w:left="359"/>
        <w:rPr>
          <w:lang/>
        </w:rPr>
      </w:pPr>
      <w:r w:rsidRPr="006E1D9F">
        <w:rPr>
          <w:lang/>
        </w:rPr>
        <w:lastRenderedPageBreak/>
        <w:t>表头文件</w:t>
      </w:r>
      <w:r w:rsidRPr="006E1D9F">
        <w:rPr>
          <w:lang/>
        </w:rPr>
        <w:t xml:space="preserve">  #include&lt;stdio.h&gt;</w:t>
      </w:r>
    </w:p>
    <w:p w:rsidR="007E5A0B" w:rsidRPr="006E1D9F" w:rsidRDefault="007E5A0B" w:rsidP="007E5A0B">
      <w:pPr>
        <w:spacing w:line="360" w:lineRule="auto"/>
        <w:ind w:left="359"/>
        <w:rPr>
          <w:lang/>
        </w:rPr>
      </w:pPr>
      <w:r w:rsidRPr="006E1D9F">
        <w:rPr>
          <w:lang/>
        </w:rPr>
        <w:t>定义函数</w:t>
      </w:r>
      <w:r w:rsidRPr="006E1D9F">
        <w:rPr>
          <w:lang/>
        </w:rPr>
        <w:t xml:space="preserve">  int pclose(FILE * stream);</w:t>
      </w:r>
    </w:p>
    <w:p w:rsidR="007E5A0B" w:rsidRDefault="007E5A0B" w:rsidP="007E5A0B">
      <w:pPr>
        <w:spacing w:line="360" w:lineRule="auto"/>
        <w:ind w:left="359"/>
      </w:pPr>
      <w:r w:rsidRPr="006E1D9F">
        <w:rPr>
          <w:lang/>
        </w:rPr>
        <w:t>函数说明</w:t>
      </w:r>
      <w:r w:rsidRPr="006E1D9F">
        <w:rPr>
          <w:lang/>
        </w:rPr>
        <w:t xml:space="preserve">  pclose()</w:t>
      </w:r>
      <w:r w:rsidRPr="006E1D9F">
        <w:rPr>
          <w:lang/>
        </w:rPr>
        <w:t>用来关闭由</w:t>
      </w:r>
      <w:r w:rsidRPr="006E1D9F">
        <w:rPr>
          <w:lang/>
        </w:rPr>
        <w:t>popen</w:t>
      </w:r>
      <w:r w:rsidRPr="006E1D9F">
        <w:rPr>
          <w:lang/>
        </w:rPr>
        <w:t>所建立的管道及文件指针。</w:t>
      </w:r>
      <w:r>
        <w:t>参数</w:t>
      </w:r>
      <w:r>
        <w:t>stream</w:t>
      </w:r>
      <w:r>
        <w:t>为先前由</w:t>
      </w:r>
      <w:r>
        <w:t>popen()</w:t>
      </w:r>
      <w:r>
        <w:t>所返回的文件指针。</w:t>
      </w:r>
    </w:p>
    <w:p w:rsidR="007E5A0B" w:rsidRDefault="007E5A0B" w:rsidP="007E5A0B">
      <w:pPr>
        <w:spacing w:line="360" w:lineRule="auto"/>
        <w:ind w:left="359"/>
      </w:pPr>
      <w:r>
        <w:t>返回值</w:t>
      </w:r>
      <w:r>
        <w:t xml:space="preserve">  </w:t>
      </w:r>
      <w:r>
        <w:t>返回子进程的结束状态。如果有错误则返回</w:t>
      </w:r>
      <w:r>
        <w:t>-1</w:t>
      </w:r>
      <w:r>
        <w:t>，错误原因存于</w:t>
      </w:r>
      <w:r>
        <w:t>errno</w:t>
      </w:r>
      <w:r>
        <w:t>中。</w:t>
      </w:r>
    </w:p>
    <w:p w:rsidR="007E5A0B" w:rsidRDefault="007E5A0B" w:rsidP="007E5A0B">
      <w:pPr>
        <w:spacing w:line="360" w:lineRule="auto"/>
        <w:ind w:left="359"/>
      </w:pPr>
      <w:r>
        <w:t>错误代码</w:t>
      </w:r>
      <w:r>
        <w:t xml:space="preserve">  ECHILD pclose()</w:t>
      </w:r>
      <w:r>
        <w:t>无法取得子进程的结束状态。</w:t>
      </w:r>
    </w:p>
    <w:p w:rsidR="007E5A0B" w:rsidRDefault="007E5A0B" w:rsidP="007E5A0B">
      <w:pPr>
        <w:pStyle w:val="3"/>
        <w:spacing w:line="360" w:lineRule="auto"/>
      </w:pPr>
      <w:r>
        <w:t>实验内容</w:t>
      </w:r>
      <w:r>
        <w:t xml:space="preserve">: </w:t>
      </w:r>
    </w:p>
    <w:p w:rsidR="007E5A0B" w:rsidRDefault="007E5A0B" w:rsidP="007E5A0B">
      <w:pPr>
        <w:numPr>
          <w:ilvl w:val="0"/>
          <w:numId w:val="4"/>
        </w:numPr>
        <w:tabs>
          <w:tab w:val="left" w:pos="360"/>
        </w:tabs>
        <w:spacing w:line="360" w:lineRule="auto"/>
      </w:pPr>
      <w:r>
        <w:t>阅读以下程序：</w:t>
      </w:r>
    </w:p>
    <w:p w:rsidR="007E5A0B" w:rsidRDefault="007E5A0B" w:rsidP="007E5A0B">
      <w:pPr>
        <w:spacing w:line="360" w:lineRule="auto"/>
        <w:ind w:firstLine="359"/>
      </w:pPr>
      <w:r>
        <w:t>#include &lt;unistd.h&gt;</w:t>
      </w:r>
    </w:p>
    <w:p w:rsidR="007E5A0B" w:rsidRDefault="007E5A0B" w:rsidP="007E5A0B">
      <w:pPr>
        <w:spacing w:line="360" w:lineRule="auto"/>
        <w:ind w:firstLine="359"/>
      </w:pPr>
      <w:r>
        <w:t>#include &lt;stdio.h&gt;</w:t>
      </w:r>
    </w:p>
    <w:p w:rsidR="007E5A0B" w:rsidRDefault="007E5A0B" w:rsidP="007E5A0B">
      <w:pPr>
        <w:spacing w:line="360" w:lineRule="auto"/>
        <w:ind w:firstLine="359"/>
      </w:pPr>
      <w:r>
        <w:t>#include &lt;stdlib.h&gt;</w:t>
      </w:r>
    </w:p>
    <w:p w:rsidR="007E5A0B" w:rsidRDefault="007E5A0B" w:rsidP="007E5A0B">
      <w:pPr>
        <w:spacing w:line="360" w:lineRule="auto"/>
        <w:ind w:firstLine="359"/>
      </w:pPr>
      <w:r>
        <w:t>main()</w:t>
      </w:r>
    </w:p>
    <w:p w:rsidR="007E5A0B" w:rsidRDefault="007E5A0B" w:rsidP="007E5A0B">
      <w:pPr>
        <w:spacing w:line="360" w:lineRule="auto"/>
        <w:ind w:firstLine="359"/>
      </w:pPr>
      <w:r>
        <w:t>{</w:t>
      </w:r>
    </w:p>
    <w:p w:rsidR="007E5A0B" w:rsidRDefault="007E5A0B" w:rsidP="007E5A0B">
      <w:pPr>
        <w:spacing w:line="360" w:lineRule="auto"/>
        <w:ind w:left="420" w:firstLine="420"/>
      </w:pPr>
      <w:r>
        <w:t>int filedes[2];</w:t>
      </w:r>
    </w:p>
    <w:p w:rsidR="007E5A0B" w:rsidRDefault="007E5A0B" w:rsidP="007E5A0B">
      <w:pPr>
        <w:spacing w:line="360" w:lineRule="auto"/>
        <w:ind w:left="420" w:firstLine="420"/>
      </w:pPr>
      <w:r>
        <w:t>char buffer[80];</w:t>
      </w:r>
    </w:p>
    <w:p w:rsidR="007E5A0B" w:rsidRDefault="007E5A0B" w:rsidP="007E5A0B">
      <w:pPr>
        <w:spacing w:line="360" w:lineRule="auto"/>
        <w:ind w:left="420" w:firstLine="420"/>
      </w:pPr>
      <w:r>
        <w:t>if(pipe(filedes)&lt;0)</w:t>
      </w:r>
    </w:p>
    <w:p w:rsidR="007E5A0B" w:rsidRDefault="007E5A0B" w:rsidP="007E5A0B">
      <w:pPr>
        <w:spacing w:line="360" w:lineRule="auto"/>
        <w:ind w:left="840" w:firstLine="420"/>
      </w:pPr>
      <w:r>
        <w:t>err_quit(“pipe error”);</w:t>
      </w:r>
    </w:p>
    <w:p w:rsidR="007E5A0B" w:rsidRDefault="007E5A0B" w:rsidP="007E5A0B">
      <w:pPr>
        <w:spacing w:line="360" w:lineRule="auto"/>
        <w:ind w:left="420" w:firstLine="420"/>
      </w:pPr>
      <w:r>
        <w:t>if(fork()&gt;0){</w:t>
      </w:r>
    </w:p>
    <w:p w:rsidR="007E5A0B" w:rsidRDefault="007E5A0B" w:rsidP="007E5A0B">
      <w:pPr>
        <w:spacing w:line="360" w:lineRule="auto"/>
        <w:ind w:left="1260"/>
      </w:pPr>
      <w:r>
        <w:t>char s[ ] = “hello!\n”;</w:t>
      </w:r>
    </w:p>
    <w:p w:rsidR="007E5A0B" w:rsidRDefault="007E5A0B" w:rsidP="007E5A0B">
      <w:pPr>
        <w:spacing w:line="360" w:lineRule="auto"/>
        <w:ind w:left="840" w:firstLine="420"/>
      </w:pPr>
      <w:r>
        <w:t>close(filedes[0]);</w:t>
      </w:r>
    </w:p>
    <w:p w:rsidR="007E5A0B" w:rsidRDefault="007E5A0B" w:rsidP="007E5A0B">
      <w:pPr>
        <w:spacing w:line="360" w:lineRule="auto"/>
        <w:ind w:left="840" w:firstLine="420"/>
      </w:pPr>
      <w:r>
        <w:t>write(filedes[1],s,sizeof(s));</w:t>
      </w:r>
    </w:p>
    <w:p w:rsidR="007E5A0B" w:rsidRDefault="007E5A0B" w:rsidP="007E5A0B">
      <w:pPr>
        <w:spacing w:line="360" w:lineRule="auto"/>
        <w:ind w:left="840" w:firstLine="420"/>
      </w:pPr>
      <w:r>
        <w:t>close(filedes[1]);</w:t>
      </w:r>
    </w:p>
    <w:p w:rsidR="007E5A0B" w:rsidRDefault="007E5A0B" w:rsidP="007E5A0B">
      <w:pPr>
        <w:spacing w:line="360" w:lineRule="auto"/>
        <w:ind w:left="420" w:firstLine="420"/>
      </w:pPr>
      <w:r>
        <w:t>}else{</w:t>
      </w:r>
    </w:p>
    <w:p w:rsidR="007E5A0B" w:rsidRDefault="007E5A0B" w:rsidP="007E5A0B">
      <w:pPr>
        <w:spacing w:line="360" w:lineRule="auto"/>
        <w:ind w:left="840" w:firstLine="420"/>
      </w:pPr>
      <w:r>
        <w:t>close(filedes[1]);</w:t>
      </w:r>
    </w:p>
    <w:p w:rsidR="007E5A0B" w:rsidRDefault="007E5A0B" w:rsidP="007E5A0B">
      <w:pPr>
        <w:spacing w:line="360" w:lineRule="auto"/>
        <w:ind w:left="840" w:firstLine="420"/>
      </w:pPr>
      <w:r>
        <w:t>read(filedes[0],buffer,80);</w:t>
      </w:r>
    </w:p>
    <w:p w:rsidR="007E5A0B" w:rsidRDefault="007E5A0B" w:rsidP="007E5A0B">
      <w:pPr>
        <w:spacing w:line="360" w:lineRule="auto"/>
        <w:ind w:left="840" w:firstLine="420"/>
      </w:pPr>
      <w:r>
        <w:t>printf(“%s”,buffer);</w:t>
      </w:r>
    </w:p>
    <w:p w:rsidR="007E5A0B" w:rsidRDefault="007E5A0B" w:rsidP="007E5A0B">
      <w:pPr>
        <w:spacing w:line="360" w:lineRule="auto"/>
        <w:ind w:left="840" w:firstLine="420"/>
      </w:pPr>
      <w:r>
        <w:t>close(filedes[0]);</w:t>
      </w:r>
    </w:p>
    <w:p w:rsidR="007E5A0B" w:rsidRDefault="007E5A0B" w:rsidP="007E5A0B">
      <w:pPr>
        <w:spacing w:line="360" w:lineRule="auto"/>
        <w:ind w:left="420" w:firstLine="420"/>
      </w:pPr>
      <w:r>
        <w:t>}</w:t>
      </w:r>
    </w:p>
    <w:p w:rsidR="007E5A0B" w:rsidRDefault="007E5A0B" w:rsidP="007E5A0B">
      <w:pPr>
        <w:spacing w:line="360" w:lineRule="auto"/>
        <w:ind w:firstLine="359"/>
      </w:pPr>
      <w:r>
        <w:t>}</w:t>
      </w:r>
    </w:p>
    <w:p w:rsidR="007E5A0B" w:rsidRDefault="007E5A0B" w:rsidP="007E5A0B">
      <w:pPr>
        <w:spacing w:line="360" w:lineRule="auto"/>
      </w:pPr>
      <w:r>
        <w:lastRenderedPageBreak/>
        <w:tab/>
      </w:r>
      <w:r>
        <w:t>编译并运行程序，分析程序执行过程和结果，注释程序主要语句。</w:t>
      </w:r>
    </w:p>
    <w:p w:rsidR="007E5A0B" w:rsidRDefault="007E5A0B" w:rsidP="007E5A0B">
      <w:pPr>
        <w:numPr>
          <w:ilvl w:val="0"/>
          <w:numId w:val="4"/>
        </w:numPr>
        <w:tabs>
          <w:tab w:val="left" w:pos="360"/>
        </w:tabs>
        <w:spacing w:line="360" w:lineRule="auto"/>
      </w:pPr>
      <w:r>
        <w:t>阅读以下程序：</w:t>
      </w:r>
    </w:p>
    <w:p w:rsidR="007E5A0B" w:rsidRDefault="007E5A0B" w:rsidP="007E5A0B">
      <w:pPr>
        <w:spacing w:line="360" w:lineRule="auto"/>
        <w:ind w:firstLine="359"/>
      </w:pPr>
      <w:r>
        <w:t>#include&lt;sys/types.h&gt;</w:t>
      </w:r>
    </w:p>
    <w:p w:rsidR="007E5A0B" w:rsidRDefault="007E5A0B" w:rsidP="007E5A0B">
      <w:pPr>
        <w:spacing w:line="360" w:lineRule="auto"/>
        <w:ind w:firstLine="359"/>
      </w:pPr>
      <w:r>
        <w:t>#include&lt;sys/stat.h&gt;</w:t>
      </w:r>
    </w:p>
    <w:p w:rsidR="007E5A0B" w:rsidRDefault="007E5A0B" w:rsidP="007E5A0B">
      <w:pPr>
        <w:spacing w:line="360" w:lineRule="auto"/>
        <w:ind w:firstLine="359"/>
      </w:pPr>
      <w:r>
        <w:t>#include&lt;fcntl.h&gt;</w:t>
      </w:r>
    </w:p>
    <w:p w:rsidR="007E5A0B" w:rsidRDefault="007E5A0B" w:rsidP="007E5A0B">
      <w:pPr>
        <w:spacing w:line="360" w:lineRule="auto"/>
        <w:ind w:firstLine="359"/>
      </w:pPr>
      <w:r>
        <w:t>main()</w:t>
      </w:r>
    </w:p>
    <w:p w:rsidR="007E5A0B" w:rsidRDefault="007E5A0B" w:rsidP="007E5A0B">
      <w:pPr>
        <w:spacing w:line="360" w:lineRule="auto"/>
        <w:ind w:firstLine="359"/>
      </w:pPr>
      <w:r>
        <w:t>{</w:t>
      </w:r>
    </w:p>
    <w:p w:rsidR="007E5A0B" w:rsidRDefault="007E5A0B" w:rsidP="007E5A0B">
      <w:pPr>
        <w:spacing w:line="360" w:lineRule="auto"/>
        <w:ind w:left="420" w:firstLine="420"/>
      </w:pPr>
      <w:r>
        <w:t>char buffer[80];</w:t>
      </w:r>
    </w:p>
    <w:p w:rsidR="007E5A0B" w:rsidRDefault="007E5A0B" w:rsidP="007E5A0B">
      <w:pPr>
        <w:spacing w:line="360" w:lineRule="auto"/>
        <w:ind w:left="420" w:firstLine="420"/>
      </w:pPr>
      <w:r>
        <w:t>int fd;</w:t>
      </w:r>
    </w:p>
    <w:p w:rsidR="007E5A0B" w:rsidRDefault="007E5A0B" w:rsidP="007E5A0B">
      <w:pPr>
        <w:spacing w:line="360" w:lineRule="auto"/>
        <w:ind w:left="420" w:firstLine="420"/>
      </w:pPr>
      <w:r>
        <w:t>unlink(FIFO);</w:t>
      </w:r>
    </w:p>
    <w:p w:rsidR="007E5A0B" w:rsidRDefault="007E5A0B" w:rsidP="007E5A0B">
      <w:pPr>
        <w:spacing w:line="360" w:lineRule="auto"/>
        <w:ind w:left="420" w:firstLine="420"/>
      </w:pPr>
      <w:r>
        <w:t>mkfifo(FIFO,0666);</w:t>
      </w:r>
      <w:r>
        <w:tab/>
      </w:r>
      <w:r>
        <w:tab/>
        <w:t>//FIFO</w:t>
      </w:r>
      <w:r>
        <w:t>是管道名，</w:t>
      </w:r>
      <w:r>
        <w:t>0666</w:t>
      </w:r>
      <w:r>
        <w:t>是权限</w:t>
      </w:r>
    </w:p>
    <w:p w:rsidR="007E5A0B" w:rsidRDefault="007E5A0B" w:rsidP="007E5A0B">
      <w:pPr>
        <w:spacing w:line="360" w:lineRule="auto"/>
        <w:ind w:left="420" w:firstLine="420"/>
      </w:pPr>
      <w:r>
        <w:t>if(fork()&gt;0){</w:t>
      </w:r>
    </w:p>
    <w:p w:rsidR="007E5A0B" w:rsidRDefault="007E5A0B" w:rsidP="007E5A0B">
      <w:pPr>
        <w:spacing w:line="360" w:lineRule="auto"/>
        <w:ind w:left="1260"/>
      </w:pPr>
      <w:r>
        <w:t>char s[ ] = “hello!\n”;</w:t>
      </w:r>
    </w:p>
    <w:p w:rsidR="007E5A0B" w:rsidRDefault="007E5A0B" w:rsidP="007E5A0B">
      <w:pPr>
        <w:spacing w:line="360" w:lineRule="auto"/>
        <w:ind w:left="840" w:firstLine="420"/>
      </w:pPr>
      <w:r>
        <w:t>fd = open (FIFO,O_WRONLY);</w:t>
      </w:r>
    </w:p>
    <w:p w:rsidR="007E5A0B" w:rsidRDefault="007E5A0B" w:rsidP="007E5A0B">
      <w:pPr>
        <w:spacing w:line="360" w:lineRule="auto"/>
        <w:ind w:left="840" w:firstLine="420"/>
      </w:pPr>
      <w:r>
        <w:t>write(fd,s,sizeof(s));</w:t>
      </w:r>
    </w:p>
    <w:p w:rsidR="007E5A0B" w:rsidRDefault="007E5A0B" w:rsidP="007E5A0B">
      <w:pPr>
        <w:spacing w:line="360" w:lineRule="auto"/>
        <w:ind w:left="840" w:firstLine="420"/>
      </w:pPr>
      <w:r>
        <w:t>close(fd);</w:t>
      </w:r>
    </w:p>
    <w:p w:rsidR="007E5A0B" w:rsidRDefault="007E5A0B" w:rsidP="007E5A0B">
      <w:pPr>
        <w:spacing w:line="360" w:lineRule="auto"/>
        <w:ind w:left="420" w:firstLine="420"/>
      </w:pPr>
      <w:r>
        <w:t>}else{</w:t>
      </w:r>
    </w:p>
    <w:p w:rsidR="007E5A0B" w:rsidRDefault="007E5A0B" w:rsidP="007E5A0B">
      <w:pPr>
        <w:spacing w:line="360" w:lineRule="auto"/>
        <w:ind w:left="840" w:firstLine="420"/>
      </w:pPr>
      <w:r>
        <w:t>fd= open(FIFO,O_RDONLY);</w:t>
      </w:r>
    </w:p>
    <w:p w:rsidR="007E5A0B" w:rsidRDefault="007E5A0B" w:rsidP="007E5A0B">
      <w:pPr>
        <w:spacing w:line="360" w:lineRule="auto"/>
        <w:ind w:left="840" w:firstLine="420"/>
      </w:pPr>
      <w:r>
        <w:t>read(fd,buffer,80);</w:t>
      </w:r>
    </w:p>
    <w:p w:rsidR="007E5A0B" w:rsidRDefault="007E5A0B" w:rsidP="007E5A0B">
      <w:pPr>
        <w:spacing w:line="360" w:lineRule="auto"/>
        <w:ind w:left="840" w:firstLine="420"/>
      </w:pPr>
      <w:r>
        <w:t>printf(“%s”,buffer);</w:t>
      </w:r>
    </w:p>
    <w:p w:rsidR="007E5A0B" w:rsidRDefault="007E5A0B" w:rsidP="007E5A0B">
      <w:pPr>
        <w:spacing w:line="360" w:lineRule="auto"/>
        <w:ind w:left="840" w:firstLine="420"/>
      </w:pPr>
      <w:r>
        <w:t>close(fd);</w:t>
      </w:r>
    </w:p>
    <w:p w:rsidR="007E5A0B" w:rsidRDefault="007E5A0B" w:rsidP="007E5A0B">
      <w:pPr>
        <w:spacing w:line="360" w:lineRule="auto"/>
        <w:ind w:left="420" w:firstLine="420"/>
      </w:pPr>
      <w:r>
        <w:t>}</w:t>
      </w:r>
    </w:p>
    <w:p w:rsidR="007E5A0B" w:rsidRDefault="007E5A0B" w:rsidP="007E5A0B">
      <w:pPr>
        <w:spacing w:line="360" w:lineRule="auto"/>
        <w:ind w:firstLine="359"/>
      </w:pPr>
      <w:r>
        <w:t xml:space="preserve">} </w:t>
      </w:r>
    </w:p>
    <w:p w:rsidR="007E5A0B" w:rsidRDefault="007E5A0B" w:rsidP="007E5A0B">
      <w:pPr>
        <w:spacing w:line="360" w:lineRule="auto"/>
      </w:pPr>
      <w:r>
        <w:tab/>
      </w:r>
      <w:r>
        <w:t>编译并运行程序，分析程序执行过程和结果，注释程序主要语句。</w:t>
      </w:r>
    </w:p>
    <w:p w:rsidR="007E5A0B" w:rsidRDefault="007E5A0B" w:rsidP="007E5A0B">
      <w:pPr>
        <w:numPr>
          <w:ilvl w:val="0"/>
          <w:numId w:val="4"/>
        </w:numPr>
        <w:tabs>
          <w:tab w:val="left" w:pos="360"/>
        </w:tabs>
        <w:spacing w:line="360" w:lineRule="auto"/>
      </w:pPr>
      <w:r>
        <w:t>阅读以下程序：</w:t>
      </w:r>
    </w:p>
    <w:p w:rsidR="007E5A0B" w:rsidRDefault="007E5A0B" w:rsidP="007E5A0B">
      <w:pPr>
        <w:spacing w:line="360" w:lineRule="auto"/>
        <w:ind w:left="359"/>
      </w:pPr>
      <w:r>
        <w:t>#include&lt;stdio.h&gt;</w:t>
      </w:r>
    </w:p>
    <w:p w:rsidR="007E5A0B" w:rsidRDefault="007E5A0B" w:rsidP="007E5A0B">
      <w:pPr>
        <w:spacing w:line="360" w:lineRule="auto"/>
        <w:ind w:left="359"/>
      </w:pPr>
      <w:r>
        <w:t>main()</w:t>
      </w:r>
    </w:p>
    <w:p w:rsidR="007E5A0B" w:rsidRDefault="007E5A0B" w:rsidP="007E5A0B">
      <w:pPr>
        <w:spacing w:line="360" w:lineRule="auto"/>
        <w:ind w:left="359"/>
      </w:pPr>
      <w:r>
        <w:t>{</w:t>
      </w:r>
    </w:p>
    <w:p w:rsidR="007E5A0B" w:rsidRDefault="007E5A0B" w:rsidP="007E5A0B">
      <w:pPr>
        <w:spacing w:line="360" w:lineRule="auto"/>
        <w:ind w:left="359" w:firstLine="359"/>
      </w:pPr>
      <w:r>
        <w:t>FILE * fp;</w:t>
      </w:r>
    </w:p>
    <w:p w:rsidR="007E5A0B" w:rsidRDefault="007E5A0B" w:rsidP="007E5A0B">
      <w:pPr>
        <w:spacing w:line="360" w:lineRule="auto"/>
        <w:ind w:left="359" w:firstLine="359"/>
      </w:pPr>
      <w:r>
        <w:t>char buffer[80];</w:t>
      </w:r>
    </w:p>
    <w:p w:rsidR="007E5A0B" w:rsidRDefault="007E5A0B" w:rsidP="007E5A0B">
      <w:pPr>
        <w:spacing w:line="360" w:lineRule="auto"/>
        <w:ind w:left="359" w:firstLine="359"/>
      </w:pPr>
      <w:r>
        <w:lastRenderedPageBreak/>
        <w:t>fp=popen(“cat /etc/passwd”,”r”);</w:t>
      </w:r>
    </w:p>
    <w:p w:rsidR="007E5A0B" w:rsidRDefault="007E5A0B" w:rsidP="007E5A0B">
      <w:pPr>
        <w:spacing w:line="360" w:lineRule="auto"/>
        <w:ind w:left="359" w:firstLine="359"/>
      </w:pPr>
      <w:r>
        <w:t>fgets(buffer,sizeof(buffer),fp);</w:t>
      </w:r>
    </w:p>
    <w:p w:rsidR="007E5A0B" w:rsidRDefault="007E5A0B" w:rsidP="007E5A0B">
      <w:pPr>
        <w:spacing w:line="360" w:lineRule="auto"/>
        <w:ind w:left="359" w:firstLine="359"/>
      </w:pPr>
      <w:r>
        <w:t>printf(“%s”,buffer);</w:t>
      </w:r>
    </w:p>
    <w:p w:rsidR="007E5A0B" w:rsidRDefault="007E5A0B" w:rsidP="007E5A0B">
      <w:pPr>
        <w:spacing w:line="360" w:lineRule="auto"/>
        <w:ind w:left="359" w:firstLine="359"/>
      </w:pPr>
      <w:r>
        <w:t>pclose(fp);</w:t>
      </w:r>
    </w:p>
    <w:p w:rsidR="007E5A0B" w:rsidRDefault="007E5A0B" w:rsidP="007E5A0B">
      <w:pPr>
        <w:spacing w:line="360" w:lineRule="auto"/>
        <w:ind w:left="359"/>
      </w:pPr>
      <w:r>
        <w:t>}</w:t>
      </w:r>
    </w:p>
    <w:p w:rsidR="007E5A0B" w:rsidRDefault="007E5A0B" w:rsidP="007E5A0B">
      <w:pPr>
        <w:spacing w:line="360" w:lineRule="auto"/>
      </w:pPr>
      <w:r>
        <w:tab/>
      </w:r>
      <w:r>
        <w:t>编译并运行程序，分析程序执行过程和结果，注释程序主要语句。</w:t>
      </w:r>
    </w:p>
    <w:p w:rsidR="007E5A0B" w:rsidRDefault="007E5A0B" w:rsidP="007E5A0B">
      <w:pPr>
        <w:numPr>
          <w:ilvl w:val="0"/>
          <w:numId w:val="4"/>
        </w:numPr>
        <w:tabs>
          <w:tab w:val="left" w:pos="360"/>
        </w:tabs>
        <w:spacing w:line="360" w:lineRule="auto"/>
      </w:pPr>
      <w:r>
        <w:t>编写一个程序，读取一个数据文件，对每一个数据进行某种运算，再在屏幕输出计算结果。要求以上工作用两个进程实现，父进程负责读文件和显示，子进程进行计算，进程间通信使用无名管道。（使用系统调用）</w:t>
      </w:r>
    </w:p>
    <w:p w:rsidR="007E5A0B" w:rsidRDefault="007E5A0B" w:rsidP="007E5A0B">
      <w:pPr>
        <w:numPr>
          <w:ilvl w:val="0"/>
          <w:numId w:val="4"/>
        </w:numPr>
        <w:tabs>
          <w:tab w:val="left" w:pos="360"/>
        </w:tabs>
        <w:spacing w:line="360" w:lineRule="auto"/>
      </w:pPr>
      <w:r>
        <w:t>编写两个程序，一个创建一个</w:t>
      </w:r>
      <w:r>
        <w:t>FIFO</w:t>
      </w:r>
      <w:r>
        <w:t>，并读管道，并显示在屏幕上，另一个每过一段时间向该管道写数据（进程</w:t>
      </w:r>
      <w:r>
        <w:t>PID</w:t>
      </w:r>
      <w:r>
        <w:t>）。运行多个写程序和一个读程序，观察运行结果。（使用系统调用）</w:t>
      </w:r>
    </w:p>
    <w:p w:rsidR="007E5A0B" w:rsidRDefault="007E5A0B" w:rsidP="007E5A0B">
      <w:pPr>
        <w:numPr>
          <w:ilvl w:val="0"/>
          <w:numId w:val="4"/>
        </w:numPr>
        <w:tabs>
          <w:tab w:val="left" w:pos="360"/>
        </w:tabs>
        <w:spacing w:line="360" w:lineRule="auto"/>
      </w:pPr>
      <w:r>
        <w:t>结合第</w:t>
      </w:r>
      <w:r>
        <w:t>5</w:t>
      </w:r>
      <w:r>
        <w:t>题，分析程序</w:t>
      </w:r>
      <w:r>
        <w:t>pipe5-program</w:t>
      </w:r>
      <w:r>
        <w:t>。</w:t>
      </w:r>
    </w:p>
    <w:p w:rsidR="007E5A0B" w:rsidRDefault="007E5A0B" w:rsidP="007E5A0B">
      <w:pPr>
        <w:pStyle w:val="3"/>
        <w:spacing w:line="360" w:lineRule="auto"/>
      </w:pPr>
      <w:r>
        <w:t>实验报告：</w:t>
      </w:r>
    </w:p>
    <w:p w:rsidR="007E5A0B" w:rsidRDefault="007E5A0B" w:rsidP="007E5A0B">
      <w:pPr>
        <w:spacing w:line="360" w:lineRule="auto"/>
      </w:pPr>
      <w:r>
        <w:t>完成上述要求中的第</w:t>
      </w:r>
      <w:r>
        <w:t>1,2,3</w:t>
      </w:r>
      <w:r>
        <w:t>题并提交报告。</w:t>
      </w:r>
      <w:r>
        <w:br w:type="page"/>
      </w:r>
    </w:p>
    <w:sectPr w:rsidR="00DF403F" w:rsidRPr="007E5A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75B" w:rsidRDefault="0056775B" w:rsidP="007E5A0B">
      <w:r>
        <w:separator/>
      </w:r>
    </w:p>
  </w:endnote>
  <w:endnote w:type="continuationSeparator" w:id="0">
    <w:p w:rsidR="0056775B" w:rsidRDefault="0056775B" w:rsidP="007E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75B" w:rsidRDefault="0056775B" w:rsidP="007E5A0B">
      <w:r>
        <w:separator/>
      </w:r>
    </w:p>
  </w:footnote>
  <w:footnote w:type="continuationSeparator" w:id="0">
    <w:p w:rsidR="0056775B" w:rsidRDefault="0056775B" w:rsidP="007E5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decimal"/>
      <w:lvlText w:val="%1."/>
      <w:lvlJc w:val="left"/>
      <w:pPr>
        <w:tabs>
          <w:tab w:val="num" w:pos="360"/>
        </w:tabs>
        <w:ind w:left="360" w:hanging="36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
    <w:nsid w:val="0000000A"/>
    <w:multiLevelType w:val="multilevel"/>
    <w:tmpl w:val="0000000A"/>
    <w:name w:val="WW8Num10"/>
    <w:lvl w:ilvl="0">
      <w:start w:val="1"/>
      <w:numFmt w:val="decimal"/>
      <w:lvlText w:val="%1."/>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2">
    <w:nsid w:val="00000011"/>
    <w:multiLevelType w:val="multilevel"/>
    <w:tmpl w:val="00000011"/>
    <w:name w:val="WW8Num17"/>
    <w:lvl w:ilvl="0">
      <w:start w:val="1"/>
      <w:numFmt w:val="decimal"/>
      <w:lvlText w:val="%1."/>
      <w:lvlJc w:val="left"/>
      <w:pPr>
        <w:tabs>
          <w:tab w:val="num" w:pos="360"/>
        </w:tabs>
        <w:ind w:left="360" w:hanging="360"/>
      </w:p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19"/>
    <w:multiLevelType w:val="multilevel"/>
    <w:tmpl w:val="00000019"/>
    <w:name w:val="WW8Num25"/>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0B"/>
    <w:rsid w:val="0056775B"/>
    <w:rsid w:val="007A6F41"/>
    <w:rsid w:val="007E5A0B"/>
    <w:rsid w:val="00DF4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8D3799-AF6C-4D12-A1BF-3D23E7E4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5A0B"/>
    <w:pPr>
      <w:widowControl w:val="0"/>
      <w:suppressAutoHyphens/>
      <w:jc w:val="both"/>
    </w:pPr>
    <w:rPr>
      <w:rFonts w:ascii="Times New Roman" w:eastAsia="宋体" w:hAnsi="Times New Roman" w:cs="Times New Roman"/>
      <w:kern w:val="1"/>
      <w:szCs w:val="20"/>
      <w:lang/>
    </w:rPr>
  </w:style>
  <w:style w:type="paragraph" w:styleId="2">
    <w:name w:val="heading 2"/>
    <w:basedOn w:val="a"/>
    <w:next w:val="a"/>
    <w:link w:val="2Char"/>
    <w:qFormat/>
    <w:rsid w:val="007E5A0B"/>
    <w:pPr>
      <w:keepNext/>
      <w:keepLines/>
      <w:spacing w:before="260" w:after="260" w:line="412" w:lineRule="auto"/>
      <w:outlineLvl w:val="1"/>
    </w:pPr>
    <w:rPr>
      <w:rFonts w:ascii="Arial" w:eastAsia="黑体" w:hAnsi="Arial"/>
      <w:b/>
      <w:sz w:val="32"/>
    </w:rPr>
  </w:style>
  <w:style w:type="paragraph" w:styleId="3">
    <w:name w:val="heading 3"/>
    <w:basedOn w:val="a"/>
    <w:next w:val="a"/>
    <w:link w:val="3Char"/>
    <w:qFormat/>
    <w:rsid w:val="007E5A0B"/>
    <w:pPr>
      <w:keepNext/>
      <w:keepLines/>
      <w:spacing w:line="412" w:lineRule="auto"/>
      <w:outlineLvl w:val="2"/>
    </w:pPr>
    <w:rPr>
      <w:rFonts w:eastAsia="黑体"/>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5A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5A0B"/>
    <w:rPr>
      <w:sz w:val="18"/>
      <w:szCs w:val="18"/>
    </w:rPr>
  </w:style>
  <w:style w:type="paragraph" w:styleId="a4">
    <w:name w:val="footer"/>
    <w:basedOn w:val="a"/>
    <w:link w:val="Char0"/>
    <w:uiPriority w:val="99"/>
    <w:unhideWhenUsed/>
    <w:rsid w:val="007E5A0B"/>
    <w:pPr>
      <w:tabs>
        <w:tab w:val="center" w:pos="4153"/>
        <w:tab w:val="right" w:pos="8306"/>
      </w:tabs>
      <w:snapToGrid w:val="0"/>
      <w:jc w:val="left"/>
    </w:pPr>
    <w:rPr>
      <w:sz w:val="18"/>
      <w:szCs w:val="18"/>
    </w:rPr>
  </w:style>
  <w:style w:type="character" w:customStyle="1" w:styleId="Char0">
    <w:name w:val="页脚 Char"/>
    <w:basedOn w:val="a0"/>
    <w:link w:val="a4"/>
    <w:uiPriority w:val="99"/>
    <w:rsid w:val="007E5A0B"/>
    <w:rPr>
      <w:sz w:val="18"/>
      <w:szCs w:val="18"/>
    </w:rPr>
  </w:style>
  <w:style w:type="character" w:customStyle="1" w:styleId="2Char">
    <w:name w:val="标题 2 Char"/>
    <w:basedOn w:val="a0"/>
    <w:link w:val="2"/>
    <w:rsid w:val="007E5A0B"/>
    <w:rPr>
      <w:rFonts w:ascii="Arial" w:eastAsia="黑体" w:hAnsi="Arial" w:cs="Times New Roman"/>
      <w:b/>
      <w:kern w:val="1"/>
      <w:sz w:val="32"/>
      <w:szCs w:val="20"/>
      <w:lang/>
    </w:rPr>
  </w:style>
  <w:style w:type="character" w:customStyle="1" w:styleId="3Char">
    <w:name w:val="标题 3 Char"/>
    <w:basedOn w:val="a0"/>
    <w:link w:val="3"/>
    <w:rsid w:val="007E5A0B"/>
    <w:rPr>
      <w:rFonts w:ascii="Times New Roman" w:eastAsia="黑体" w:hAnsi="Times New Roman" w:cs="Times New Roman"/>
      <w:b/>
      <w:kern w:val="1"/>
      <w:sz w:val="30"/>
      <w:szCs w:val="20"/>
      <w:lang/>
    </w:rPr>
  </w:style>
  <w:style w:type="character" w:styleId="a5">
    <w:name w:val="Hyperlink"/>
    <w:semiHidden/>
    <w:rsid w:val="007E5A0B"/>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sf427@126.com</dc:creator>
  <cp:keywords/>
  <dc:description/>
  <cp:lastModifiedBy>sf427@126.com</cp:lastModifiedBy>
  <cp:revision>2</cp:revision>
  <dcterms:created xsi:type="dcterms:W3CDTF">2019-04-28T07:16:00Z</dcterms:created>
  <dcterms:modified xsi:type="dcterms:W3CDTF">2019-04-28T08:29:00Z</dcterms:modified>
</cp:coreProperties>
</file>