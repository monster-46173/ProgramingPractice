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69D" w:rsidRDefault="00F4269D" w:rsidP="00F4269D">
      <w:pPr>
        <w:pStyle w:val="2"/>
        <w:spacing w:line="360" w:lineRule="auto"/>
        <w:jc w:val="left"/>
      </w:pPr>
      <w:r>
        <w:t>预备实验：</w:t>
      </w:r>
      <w:r>
        <w:t>Linux</w:t>
      </w:r>
      <w:r>
        <w:t>安装</w:t>
      </w:r>
    </w:p>
    <w:p w:rsidR="00F4269D" w:rsidRDefault="00F4269D" w:rsidP="00F4269D">
      <w:pPr>
        <w:rPr>
          <w:b/>
          <w:sz w:val="30"/>
        </w:rPr>
      </w:pPr>
      <w:r>
        <w:t>返回</w:t>
      </w:r>
      <w:hyperlink w:anchor="_目录" w:history="1">
        <w:r>
          <w:rPr>
            <w:rStyle w:val="a3"/>
          </w:rPr>
          <w:t>目录</w:t>
        </w:r>
      </w:hyperlink>
    </w:p>
    <w:p w:rsidR="00F4269D" w:rsidRDefault="00F4269D" w:rsidP="00F4269D">
      <w:pPr>
        <w:pStyle w:val="3"/>
        <w:spacing w:line="360" w:lineRule="auto"/>
      </w:pPr>
      <w:r>
        <w:t>实验目的</w:t>
      </w:r>
    </w:p>
    <w:p w:rsidR="00F4269D" w:rsidRDefault="00F4269D" w:rsidP="00F4269D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/>
        </w:rPr>
        <w:t>在个人计算机上安装Linux操作系统，后续的实验都将在此环境上进行。要求掌握：</w:t>
      </w:r>
    </w:p>
    <w:p w:rsidR="00F4269D" w:rsidRDefault="00F4269D" w:rsidP="00F4269D">
      <w:pPr>
        <w:numPr>
          <w:ilvl w:val="0"/>
          <w:numId w:val="1"/>
        </w:numPr>
        <w:tabs>
          <w:tab w:val="left" w:pos="420"/>
        </w:tabs>
        <w:spacing w:line="360" w:lineRule="auto"/>
        <w:rPr>
          <w:rFonts w:ascii="宋体" w:hAnsi="宋体"/>
        </w:rPr>
      </w:pPr>
      <w:r>
        <w:rPr>
          <w:rFonts w:ascii="宋体" w:hAnsi="宋体"/>
        </w:rPr>
        <w:t>安装Linux系统；</w:t>
      </w:r>
    </w:p>
    <w:p w:rsidR="00F4269D" w:rsidRDefault="00F4269D" w:rsidP="00F4269D">
      <w:pPr>
        <w:numPr>
          <w:ilvl w:val="0"/>
          <w:numId w:val="1"/>
        </w:numPr>
        <w:tabs>
          <w:tab w:val="left" w:pos="420"/>
        </w:tabs>
        <w:spacing w:line="360" w:lineRule="auto"/>
        <w:rPr>
          <w:rFonts w:ascii="宋体" w:hAnsi="宋体"/>
        </w:rPr>
      </w:pPr>
      <w:r>
        <w:rPr>
          <w:rFonts w:ascii="宋体" w:hAnsi="宋体"/>
        </w:rPr>
        <w:t>启动、关闭Linux系统。</w:t>
      </w:r>
    </w:p>
    <w:p w:rsidR="00F4269D" w:rsidRDefault="00F4269D" w:rsidP="00F4269D">
      <w:pPr>
        <w:pStyle w:val="3"/>
        <w:spacing w:line="360" w:lineRule="auto"/>
      </w:pPr>
      <w:r>
        <w:t>实验时间</w:t>
      </w:r>
    </w:p>
    <w:p w:rsidR="00F4269D" w:rsidRDefault="00F4269D" w:rsidP="00F4269D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课余时间</w:t>
      </w:r>
    </w:p>
    <w:p w:rsidR="00F4269D" w:rsidRDefault="00F4269D" w:rsidP="00F4269D">
      <w:pPr>
        <w:pStyle w:val="3"/>
        <w:spacing w:line="360" w:lineRule="auto"/>
      </w:pPr>
      <w:r>
        <w:t>实验内容</w:t>
      </w:r>
    </w:p>
    <w:p w:rsidR="00F4269D" w:rsidRDefault="00F4269D" w:rsidP="00F4269D">
      <w:pPr>
        <w:numPr>
          <w:ilvl w:val="0"/>
          <w:numId w:val="2"/>
        </w:numPr>
        <w:tabs>
          <w:tab w:val="left" w:pos="420"/>
        </w:tabs>
        <w:spacing w:line="360" w:lineRule="auto"/>
        <w:rPr>
          <w:rFonts w:ascii="宋体" w:hAnsi="宋体"/>
        </w:rPr>
      </w:pPr>
      <w:r>
        <w:rPr>
          <w:rFonts w:ascii="宋体" w:hAnsi="宋体"/>
        </w:rPr>
        <w:t>在个人计算机上安装双系统：Windows + Linux。</w:t>
      </w:r>
    </w:p>
    <w:p w:rsidR="00F4269D" w:rsidRDefault="00F4269D" w:rsidP="00F4269D">
      <w:pPr>
        <w:numPr>
          <w:ilvl w:val="0"/>
          <w:numId w:val="2"/>
        </w:numPr>
        <w:tabs>
          <w:tab w:val="left" w:pos="420"/>
        </w:tabs>
        <w:spacing w:line="360" w:lineRule="auto"/>
        <w:rPr>
          <w:rFonts w:ascii="宋体" w:hAnsi="宋体"/>
        </w:rPr>
      </w:pPr>
      <w:r>
        <w:rPr>
          <w:rFonts w:ascii="宋体" w:hAnsi="宋体"/>
        </w:rPr>
        <w:t>在Windows系统上安装虚拟机，在虚拟机上安装Linux系统。</w:t>
      </w:r>
    </w:p>
    <w:p w:rsidR="00F4269D" w:rsidRDefault="00F4269D" w:rsidP="00F4269D">
      <w:pPr>
        <w:numPr>
          <w:ilvl w:val="0"/>
          <w:numId w:val="2"/>
        </w:numPr>
        <w:tabs>
          <w:tab w:val="left" w:pos="420"/>
        </w:tabs>
        <w:spacing w:line="360" w:lineRule="auto"/>
        <w:rPr>
          <w:rFonts w:ascii="宋体" w:hAnsi="宋体"/>
        </w:rPr>
      </w:pPr>
      <w:r>
        <w:rPr>
          <w:rFonts w:ascii="宋体" w:hAnsi="宋体"/>
        </w:rPr>
        <w:t>了解：账户登录和退出，超级用户和普通用户，虚拟终端。</w:t>
      </w:r>
    </w:p>
    <w:p w:rsidR="00F4269D" w:rsidRDefault="00F4269D" w:rsidP="00F4269D">
      <w:pPr>
        <w:rPr>
          <w:b/>
          <w:sz w:val="24"/>
        </w:rPr>
      </w:pPr>
    </w:p>
    <w:p w:rsidR="00F4269D" w:rsidRDefault="00F4269D" w:rsidP="00380CE8">
      <w:pPr>
        <w:pStyle w:val="3"/>
        <w:spacing w:line="360" w:lineRule="auto"/>
        <w:rPr>
          <w:rFonts w:ascii="Arial" w:hAnsi="Arial"/>
          <w:b w:val="0"/>
          <w:sz w:val="32"/>
        </w:rPr>
      </w:pPr>
      <w:r>
        <w:br w:type="page"/>
      </w:r>
      <w:r>
        <w:lastRenderedPageBreak/>
        <w:t>实验一：</w:t>
      </w:r>
      <w:r w:rsidRPr="00380CE8">
        <w:t>常用命令和</w:t>
      </w:r>
      <w:r w:rsidRPr="00380CE8">
        <w:t>vi</w:t>
      </w:r>
      <w:r w:rsidRPr="00380CE8">
        <w:t>编辑器</w:t>
      </w:r>
    </w:p>
    <w:p w:rsidR="00F4269D" w:rsidRDefault="00F4269D" w:rsidP="00F4269D">
      <w:pPr>
        <w:rPr>
          <w:b/>
          <w:sz w:val="30"/>
        </w:rPr>
      </w:pPr>
      <w:r>
        <w:t>返回</w:t>
      </w:r>
      <w:hyperlink w:anchor="_目录" w:history="1">
        <w:r>
          <w:rPr>
            <w:rStyle w:val="a3"/>
          </w:rPr>
          <w:t>目录</w:t>
        </w:r>
      </w:hyperlink>
    </w:p>
    <w:p w:rsidR="00F4269D" w:rsidRDefault="00F4269D" w:rsidP="00F4269D">
      <w:pPr>
        <w:pStyle w:val="3"/>
        <w:spacing w:line="360" w:lineRule="auto"/>
      </w:pPr>
      <w:r>
        <w:t>实验目的</w:t>
      </w:r>
    </w:p>
    <w:p w:rsidR="00F4269D" w:rsidRDefault="00F4269D" w:rsidP="00F4269D">
      <w:pPr>
        <w:numPr>
          <w:ilvl w:val="0"/>
          <w:numId w:val="7"/>
        </w:numPr>
        <w:tabs>
          <w:tab w:val="left" w:pos="420"/>
        </w:tabs>
        <w:spacing w:line="360" w:lineRule="auto"/>
        <w:rPr>
          <w:rFonts w:ascii="宋体" w:hAnsi="宋体"/>
        </w:rPr>
      </w:pPr>
      <w:r>
        <w:rPr>
          <w:rFonts w:ascii="宋体" w:hAnsi="宋体"/>
        </w:rPr>
        <w:t>熟练使用Linux字符界面的常用命令。</w:t>
      </w:r>
    </w:p>
    <w:p w:rsidR="00F4269D" w:rsidRDefault="00F4269D" w:rsidP="00F4269D">
      <w:pPr>
        <w:numPr>
          <w:ilvl w:val="0"/>
          <w:numId w:val="7"/>
        </w:numPr>
        <w:tabs>
          <w:tab w:val="left" w:pos="420"/>
        </w:tabs>
        <w:spacing w:line="360" w:lineRule="auto"/>
        <w:rPr>
          <w:rFonts w:ascii="宋体" w:hAnsi="宋体"/>
        </w:rPr>
      </w:pPr>
      <w:r>
        <w:rPr>
          <w:rFonts w:ascii="宋体" w:hAnsi="宋体"/>
        </w:rPr>
        <w:t>熟练运用Linux的在线求助系统</w:t>
      </w:r>
    </w:p>
    <w:p w:rsidR="00F4269D" w:rsidRDefault="00F4269D" w:rsidP="00F4269D">
      <w:pPr>
        <w:pStyle w:val="3"/>
        <w:spacing w:line="360" w:lineRule="auto"/>
      </w:pPr>
      <w:r>
        <w:t>实验时间</w:t>
      </w:r>
    </w:p>
    <w:p w:rsidR="00F4269D" w:rsidRDefault="00F4269D" w:rsidP="00F4269D">
      <w:pPr>
        <w:spacing w:line="360" w:lineRule="auto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3学时</w:t>
      </w:r>
    </w:p>
    <w:p w:rsidR="00F4269D" w:rsidRDefault="00F4269D" w:rsidP="00F4269D">
      <w:pPr>
        <w:pStyle w:val="3"/>
        <w:spacing w:line="360" w:lineRule="auto"/>
      </w:pPr>
      <w:r>
        <w:t>实验内容</w:t>
      </w:r>
    </w:p>
    <w:p w:rsidR="00F4269D" w:rsidRPr="00C45C1E" w:rsidRDefault="00F4269D" w:rsidP="00F4269D">
      <w:pPr>
        <w:rPr>
          <w:rFonts w:ascii="宋体" w:hAnsi="宋体"/>
          <w:b/>
        </w:rPr>
      </w:pPr>
      <w:r w:rsidRPr="00C45C1E">
        <w:rPr>
          <w:rFonts w:ascii="宋体" w:hAnsi="宋体"/>
          <w:b/>
        </w:rPr>
        <w:t>（一）Linux操作基础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1.</w:t>
      </w:r>
      <w:r>
        <w:rPr>
          <w:color w:val="auto"/>
        </w:rPr>
        <w:t>新建立一个用户</w:t>
      </w:r>
      <w:r>
        <w:rPr>
          <w:color w:val="auto"/>
        </w:rPr>
        <w:t>,</w:t>
      </w:r>
      <w:r>
        <w:rPr>
          <w:color w:val="auto"/>
        </w:rPr>
        <w:t>用此用户名和口令登陆系统</w:t>
      </w:r>
      <w:r>
        <w:rPr>
          <w:color w:val="auto"/>
        </w:rPr>
        <w:t>.</w:t>
      </w:r>
      <w:r>
        <w:rPr>
          <w:color w:val="auto"/>
        </w:rPr>
        <w:t>注意屏幕上列出的提示信息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 xml:space="preserve">] </w:t>
      </w:r>
      <w:r>
        <w:rPr>
          <w:color w:val="auto"/>
        </w:rPr>
        <w:tab/>
        <w:t>1)</w:t>
      </w:r>
      <w:proofErr w:type="spellStart"/>
      <w:r>
        <w:rPr>
          <w:color w:val="auto"/>
        </w:rPr>
        <w:t>useradd</w:t>
      </w:r>
      <w:proofErr w:type="spellEnd"/>
      <w:r>
        <w:rPr>
          <w:color w:val="auto"/>
        </w:rPr>
        <w:t xml:space="preserve"> student </w:t>
      </w:r>
      <w:r>
        <w:rPr>
          <w:color w:val="auto"/>
        </w:rPr>
        <w:br/>
      </w:r>
      <w:r>
        <w:rPr>
          <w:color w:val="auto"/>
        </w:rPr>
        <w:tab/>
        <w:t xml:space="preserve">   </w:t>
      </w:r>
      <w:r>
        <w:rPr>
          <w:color w:val="auto"/>
        </w:rPr>
        <w:tab/>
        <w:t>2)</w:t>
      </w:r>
      <w:proofErr w:type="spellStart"/>
      <w:r>
        <w:rPr>
          <w:color w:val="auto"/>
        </w:rPr>
        <w:t>passwd</w:t>
      </w:r>
      <w:proofErr w:type="spellEnd"/>
      <w:r>
        <w:rPr>
          <w:color w:val="auto"/>
        </w:rPr>
        <w:t xml:space="preserve"> student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2.</w:t>
      </w:r>
      <w:r>
        <w:rPr>
          <w:color w:val="auto"/>
        </w:rPr>
        <w:t>查看系统的命令提示符</w:t>
      </w:r>
      <w:r>
        <w:rPr>
          <w:color w:val="auto"/>
        </w:rPr>
        <w:t>,</w:t>
      </w:r>
      <w:r>
        <w:rPr>
          <w:color w:val="auto"/>
        </w:rPr>
        <w:t>确定系统使用的</w:t>
      </w:r>
      <w:r>
        <w:rPr>
          <w:color w:val="auto"/>
        </w:rPr>
        <w:t xml:space="preserve">SHELL </w:t>
      </w:r>
      <w:r>
        <w:rPr>
          <w:color w:val="auto"/>
        </w:rPr>
        <w:t>程序类型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 xml:space="preserve">] </w:t>
      </w:r>
      <w:r>
        <w:rPr>
          <w:color w:val="auto"/>
        </w:rPr>
        <w:tab/>
        <w:t>1</w:t>
      </w:r>
      <w:r>
        <w:rPr>
          <w:color w:val="auto"/>
        </w:rPr>
        <w:t>）</w:t>
      </w:r>
      <w:r>
        <w:rPr>
          <w:color w:val="auto"/>
        </w:rPr>
        <w:t>echo $SHELL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3.</w:t>
      </w:r>
      <w:r>
        <w:rPr>
          <w:color w:val="auto"/>
        </w:rPr>
        <w:t>用</w:t>
      </w:r>
      <w:r>
        <w:rPr>
          <w:color w:val="auto"/>
        </w:rPr>
        <w:t xml:space="preserve">who </w:t>
      </w:r>
      <w:r>
        <w:rPr>
          <w:color w:val="auto"/>
        </w:rPr>
        <w:t>命令来查看当前登陆在系统中的用户列表、用户总数和系统启动时间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</w:t>
      </w:r>
      <w:r>
        <w:rPr>
          <w:color w:val="auto"/>
        </w:rPr>
        <w:tab/>
        <w:t>1</w:t>
      </w:r>
      <w:r>
        <w:rPr>
          <w:color w:val="auto"/>
        </w:rPr>
        <w:t>）</w:t>
      </w:r>
      <w:r>
        <w:rPr>
          <w:color w:val="auto"/>
        </w:rPr>
        <w:t>who</w:t>
      </w:r>
      <w:r>
        <w:rPr>
          <w:color w:val="auto"/>
        </w:rPr>
        <w:tab/>
      </w:r>
    </w:p>
    <w:p w:rsidR="00F4269D" w:rsidRDefault="00F4269D" w:rsidP="00F4269D">
      <w:pPr>
        <w:pStyle w:val="a4"/>
        <w:snapToGrid w:val="0"/>
        <w:spacing w:before="0" w:after="0" w:line="360" w:lineRule="auto"/>
        <w:ind w:left="420" w:firstLine="420"/>
        <w:rPr>
          <w:color w:val="auto"/>
        </w:rPr>
      </w:pPr>
      <w:r>
        <w:rPr>
          <w:color w:val="auto"/>
        </w:rPr>
        <w:t>2</w:t>
      </w:r>
      <w:r>
        <w:rPr>
          <w:color w:val="auto"/>
        </w:rPr>
        <w:t>）</w:t>
      </w:r>
      <w:r>
        <w:rPr>
          <w:color w:val="auto"/>
        </w:rPr>
        <w:t>who –q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 xml:space="preserve">3) </w:t>
      </w:r>
      <w:proofErr w:type="gramStart"/>
      <w:r>
        <w:rPr>
          <w:color w:val="auto"/>
        </w:rPr>
        <w:t>who</w:t>
      </w:r>
      <w:proofErr w:type="gramEnd"/>
      <w:r>
        <w:rPr>
          <w:color w:val="auto"/>
        </w:rPr>
        <w:t xml:space="preserve"> -b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5.</w:t>
      </w:r>
      <w:r>
        <w:rPr>
          <w:color w:val="auto"/>
        </w:rPr>
        <w:t>系统中的帮助系统工具：</w:t>
      </w:r>
      <w:proofErr w:type="spellStart"/>
      <w:r>
        <w:rPr>
          <w:color w:val="auto"/>
        </w:rPr>
        <w:t>help,info,man</w:t>
      </w:r>
      <w:proofErr w:type="spellEnd"/>
      <w:r>
        <w:rPr>
          <w:color w:val="auto"/>
        </w:rPr>
        <w:t xml:space="preserve"> (man </w:t>
      </w:r>
      <w:r>
        <w:rPr>
          <w:color w:val="auto"/>
        </w:rPr>
        <w:t>是手册</w:t>
      </w:r>
      <w:r>
        <w:rPr>
          <w:color w:val="auto"/>
        </w:rPr>
        <w:t>manual</w:t>
      </w:r>
      <w:r>
        <w:rPr>
          <w:color w:val="auto"/>
        </w:rPr>
        <w:t>的缩写</w:t>
      </w:r>
      <w:r>
        <w:rPr>
          <w:color w:val="auto"/>
        </w:rPr>
        <w:t>)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 xml:space="preserve">] </w:t>
      </w:r>
      <w:r>
        <w:rPr>
          <w:color w:val="auto"/>
        </w:rPr>
        <w:tab/>
        <w:t>1</w:t>
      </w:r>
      <w:r>
        <w:rPr>
          <w:color w:val="auto"/>
        </w:rPr>
        <w:t>）</w:t>
      </w:r>
      <w:r>
        <w:rPr>
          <w:color w:val="auto"/>
        </w:rPr>
        <w:t>info echo</w:t>
      </w:r>
    </w:p>
    <w:p w:rsidR="00F4269D" w:rsidRDefault="00F4269D" w:rsidP="00F4269D">
      <w:pPr>
        <w:pStyle w:val="a4"/>
        <w:snapToGrid w:val="0"/>
        <w:spacing w:before="0" w:after="0" w:line="360" w:lineRule="auto"/>
        <w:ind w:left="420" w:firstLine="420"/>
        <w:rPr>
          <w:color w:val="auto"/>
        </w:rPr>
      </w:pPr>
      <w:r>
        <w:rPr>
          <w:color w:val="auto"/>
        </w:rPr>
        <w:t>2</w:t>
      </w:r>
      <w:r>
        <w:rPr>
          <w:color w:val="auto"/>
        </w:rPr>
        <w:t>）</w:t>
      </w:r>
      <w:r>
        <w:rPr>
          <w:color w:val="auto"/>
        </w:rPr>
        <w:t>help echo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 xml:space="preserve">3) </w:t>
      </w:r>
      <w:proofErr w:type="gramStart"/>
      <w:r>
        <w:rPr>
          <w:color w:val="auto"/>
        </w:rPr>
        <w:t>man</w:t>
      </w:r>
      <w:proofErr w:type="gramEnd"/>
      <w:r>
        <w:rPr>
          <w:color w:val="auto"/>
        </w:rPr>
        <w:t xml:space="preserve"> echo          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6.</w:t>
      </w:r>
      <w:r>
        <w:rPr>
          <w:color w:val="auto"/>
        </w:rPr>
        <w:t>用</w:t>
      </w:r>
      <w:r>
        <w:rPr>
          <w:color w:val="auto"/>
        </w:rPr>
        <w:t xml:space="preserve">date </w:t>
      </w:r>
      <w:r>
        <w:rPr>
          <w:color w:val="auto"/>
        </w:rPr>
        <w:t>命令查看当前的日期和时间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]date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7.</w:t>
      </w:r>
      <w:r>
        <w:rPr>
          <w:color w:val="auto"/>
        </w:rPr>
        <w:t>用</w:t>
      </w:r>
      <w:proofErr w:type="spellStart"/>
      <w:r>
        <w:rPr>
          <w:color w:val="auto"/>
        </w:rPr>
        <w:t>cal</w:t>
      </w:r>
      <w:proofErr w:type="spellEnd"/>
      <w:r>
        <w:rPr>
          <w:color w:val="auto"/>
        </w:rPr>
        <w:t xml:space="preserve"> </w:t>
      </w:r>
      <w:r>
        <w:rPr>
          <w:color w:val="auto"/>
        </w:rPr>
        <w:t>命令查看</w:t>
      </w:r>
      <w:r>
        <w:rPr>
          <w:color w:val="auto"/>
        </w:rPr>
        <w:t>2003</w:t>
      </w:r>
      <w:r>
        <w:rPr>
          <w:color w:val="auto"/>
        </w:rPr>
        <w:t>年</w:t>
      </w:r>
      <w:r>
        <w:rPr>
          <w:color w:val="auto"/>
        </w:rPr>
        <w:t>1</w:t>
      </w:r>
      <w:r>
        <w:rPr>
          <w:color w:val="auto"/>
        </w:rPr>
        <w:t>月</w:t>
      </w:r>
      <w:r>
        <w:rPr>
          <w:color w:val="auto"/>
        </w:rPr>
        <w:t>1</w:t>
      </w:r>
      <w:r>
        <w:rPr>
          <w:color w:val="auto"/>
        </w:rPr>
        <w:t>日是星期几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</w:t>
      </w:r>
      <w:proofErr w:type="spellStart"/>
      <w:r>
        <w:rPr>
          <w:color w:val="auto"/>
        </w:rPr>
        <w:t>cal</w:t>
      </w:r>
      <w:proofErr w:type="spellEnd"/>
      <w:r>
        <w:rPr>
          <w:color w:val="auto"/>
        </w:rPr>
        <w:t xml:space="preserve"> –m 1 2003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8.</w:t>
      </w:r>
      <w:r>
        <w:rPr>
          <w:color w:val="auto"/>
        </w:rPr>
        <w:t>查看</w:t>
      </w:r>
      <w:r>
        <w:rPr>
          <w:color w:val="auto"/>
        </w:rPr>
        <w:t>200</w:t>
      </w:r>
      <w:r>
        <w:rPr>
          <w:rFonts w:hint="eastAsia"/>
          <w:color w:val="auto"/>
        </w:rPr>
        <w:t>3</w:t>
      </w:r>
      <w:r>
        <w:rPr>
          <w:color w:val="auto"/>
        </w:rPr>
        <w:t>年的日历表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</w:t>
      </w:r>
      <w:proofErr w:type="spellStart"/>
      <w:r>
        <w:rPr>
          <w:color w:val="auto"/>
        </w:rPr>
        <w:t>cal</w:t>
      </w:r>
      <w:proofErr w:type="spellEnd"/>
      <w:r>
        <w:rPr>
          <w:color w:val="auto"/>
        </w:rPr>
        <w:t xml:space="preserve"> –y 2003</w:t>
      </w:r>
      <w:r>
        <w:rPr>
          <w:color w:val="auto"/>
        </w:rPr>
        <w:br/>
        <w:t>9.</w:t>
      </w:r>
      <w:r>
        <w:rPr>
          <w:color w:val="auto"/>
        </w:rPr>
        <w:t>切换用户</w:t>
      </w:r>
      <w:r>
        <w:rPr>
          <w:color w:val="auto"/>
        </w:rPr>
        <w:br/>
        <w:t>[</w:t>
      </w:r>
      <w:r>
        <w:rPr>
          <w:color w:val="auto"/>
        </w:rPr>
        <w:t>解答</w:t>
      </w:r>
      <w:r>
        <w:rPr>
          <w:color w:val="auto"/>
        </w:rPr>
        <w:t>]</w:t>
      </w:r>
      <w:proofErr w:type="spellStart"/>
      <w:r>
        <w:rPr>
          <w:color w:val="auto"/>
        </w:rPr>
        <w:t>su</w:t>
      </w:r>
      <w:proofErr w:type="spellEnd"/>
      <w:r>
        <w:rPr>
          <w:color w:val="auto"/>
        </w:rPr>
        <w:t xml:space="preserve"> student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</w:p>
    <w:p w:rsidR="00F4269D" w:rsidRPr="00C45C1E" w:rsidRDefault="00F4269D" w:rsidP="00F4269D">
      <w:pPr>
        <w:rPr>
          <w:rFonts w:ascii="宋体" w:hAnsi="宋体"/>
          <w:b/>
        </w:rPr>
      </w:pPr>
      <w:r w:rsidRPr="00C45C1E">
        <w:rPr>
          <w:rFonts w:ascii="宋体" w:hAnsi="宋体"/>
          <w:b/>
        </w:rPr>
        <w:lastRenderedPageBreak/>
        <w:t>（二）Linux文件系统（一）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1.</w:t>
      </w:r>
      <w:r>
        <w:rPr>
          <w:color w:val="auto"/>
        </w:rPr>
        <w:t>显示当前目录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</w:t>
      </w:r>
      <w:r>
        <w:rPr>
          <w:color w:val="auto"/>
        </w:rPr>
        <w:tab/>
        <w:t>1</w:t>
      </w:r>
      <w:r>
        <w:rPr>
          <w:color w:val="auto"/>
        </w:rPr>
        <w:t>）</w:t>
      </w:r>
      <w:proofErr w:type="spellStart"/>
      <w:r>
        <w:rPr>
          <w:color w:val="auto"/>
        </w:rPr>
        <w:t>pwd</w:t>
      </w:r>
      <w:proofErr w:type="spellEnd"/>
    </w:p>
    <w:p w:rsidR="00F4269D" w:rsidRDefault="00F4269D" w:rsidP="00F4269D">
      <w:pPr>
        <w:pStyle w:val="a4"/>
        <w:snapToGrid w:val="0"/>
        <w:spacing w:before="0" w:after="0" w:line="360" w:lineRule="auto"/>
        <w:ind w:left="420" w:firstLine="420"/>
        <w:rPr>
          <w:color w:val="auto"/>
        </w:rPr>
      </w:pPr>
      <w:r>
        <w:rPr>
          <w:color w:val="auto"/>
        </w:rPr>
        <w:t xml:space="preserve">2) </w:t>
      </w:r>
      <w:proofErr w:type="gramStart"/>
      <w:r>
        <w:rPr>
          <w:color w:val="auto"/>
        </w:rPr>
        <w:t>echo</w:t>
      </w:r>
      <w:proofErr w:type="gramEnd"/>
      <w:r>
        <w:rPr>
          <w:color w:val="auto"/>
        </w:rPr>
        <w:t xml:space="preserve"> $PWD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2.</w:t>
      </w:r>
      <w:r>
        <w:rPr>
          <w:color w:val="auto"/>
        </w:rPr>
        <w:t>改变到用户主目录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</w:t>
      </w:r>
      <w:r>
        <w:rPr>
          <w:color w:val="auto"/>
        </w:rPr>
        <w:tab/>
        <w:t xml:space="preserve">1) cd   </w:t>
      </w:r>
    </w:p>
    <w:p w:rsidR="00F4269D" w:rsidRDefault="00F4269D" w:rsidP="00F4269D">
      <w:pPr>
        <w:pStyle w:val="a4"/>
        <w:snapToGrid w:val="0"/>
        <w:spacing w:before="0" w:after="0" w:line="360" w:lineRule="auto"/>
        <w:ind w:left="420" w:firstLine="420"/>
        <w:rPr>
          <w:color w:val="auto"/>
        </w:rPr>
      </w:pPr>
      <w:r>
        <w:rPr>
          <w:color w:val="auto"/>
        </w:rPr>
        <w:t xml:space="preserve">2) </w:t>
      </w:r>
      <w:proofErr w:type="gramStart"/>
      <w:r>
        <w:rPr>
          <w:color w:val="auto"/>
        </w:rPr>
        <w:t>cd</w:t>
      </w:r>
      <w:proofErr w:type="gramEnd"/>
      <w:r>
        <w:rPr>
          <w:color w:val="auto"/>
        </w:rPr>
        <w:t xml:space="preserve"> ~ 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3.</w:t>
      </w:r>
      <w:r>
        <w:rPr>
          <w:color w:val="auto"/>
        </w:rPr>
        <w:t>确认用户主目录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]echo $HOME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4.</w:t>
      </w:r>
      <w:r>
        <w:rPr>
          <w:color w:val="auto"/>
        </w:rPr>
        <w:t>当前目录下</w:t>
      </w:r>
      <w:r>
        <w:rPr>
          <w:color w:val="auto"/>
        </w:rPr>
        <w:t>,</w:t>
      </w:r>
      <w:r>
        <w:rPr>
          <w:color w:val="auto"/>
        </w:rPr>
        <w:t>创建名为</w:t>
      </w:r>
      <w:r>
        <w:rPr>
          <w:color w:val="auto"/>
        </w:rPr>
        <w:t>ABC</w:t>
      </w:r>
      <w:r>
        <w:rPr>
          <w:color w:val="auto"/>
        </w:rPr>
        <w:t>的新目录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</w:t>
      </w:r>
      <w:proofErr w:type="spellStart"/>
      <w:r>
        <w:rPr>
          <w:color w:val="auto"/>
        </w:rPr>
        <w:t>mkdir</w:t>
      </w:r>
      <w:proofErr w:type="spellEnd"/>
      <w:r>
        <w:rPr>
          <w:color w:val="auto"/>
        </w:rPr>
        <w:t xml:space="preserve"> ABC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5.</w:t>
      </w:r>
      <w:r>
        <w:rPr>
          <w:color w:val="auto"/>
        </w:rPr>
        <w:t>在</w:t>
      </w:r>
      <w:r>
        <w:rPr>
          <w:color w:val="auto"/>
        </w:rPr>
        <w:t>ABC</w:t>
      </w:r>
      <w:r>
        <w:rPr>
          <w:color w:val="auto"/>
        </w:rPr>
        <w:t>目录创建名为</w:t>
      </w:r>
      <w:proofErr w:type="spellStart"/>
      <w:r>
        <w:rPr>
          <w:color w:val="auto"/>
        </w:rPr>
        <w:t>abc</w:t>
      </w:r>
      <w:proofErr w:type="spellEnd"/>
      <w:r>
        <w:rPr>
          <w:color w:val="auto"/>
        </w:rPr>
        <w:t>的新文件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 xml:space="preserve">]touch </w:t>
      </w:r>
      <w:proofErr w:type="spellStart"/>
      <w:r>
        <w:rPr>
          <w:color w:val="auto"/>
        </w:rPr>
        <w:t>abc</w:t>
      </w:r>
      <w:proofErr w:type="spellEnd"/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6.</w:t>
      </w:r>
      <w:r>
        <w:rPr>
          <w:color w:val="auto"/>
        </w:rPr>
        <w:t>显示当前目录内容</w:t>
      </w:r>
      <w:r>
        <w:rPr>
          <w:color w:val="auto"/>
        </w:rPr>
        <w:br/>
        <w:t>1)</w:t>
      </w:r>
      <w:r>
        <w:rPr>
          <w:color w:val="auto"/>
        </w:rPr>
        <w:t>按照字母逆序</w:t>
      </w:r>
      <w:r>
        <w:rPr>
          <w:color w:val="auto"/>
        </w:rPr>
        <w:t xml:space="preserve">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ls</w:t>
      </w:r>
      <w:proofErr w:type="spellEnd"/>
      <w:r>
        <w:rPr>
          <w:color w:val="auto"/>
        </w:rPr>
        <w:t xml:space="preserve"> -r</w:t>
      </w:r>
      <w:r>
        <w:rPr>
          <w:color w:val="auto"/>
        </w:rPr>
        <w:tab/>
      </w:r>
      <w:r>
        <w:rPr>
          <w:color w:val="auto"/>
        </w:rPr>
        <w:br/>
        <w:t>2)</w:t>
      </w:r>
      <w:r>
        <w:rPr>
          <w:color w:val="auto"/>
        </w:rPr>
        <w:t>按照长格式</w:t>
      </w:r>
      <w:r>
        <w:rPr>
          <w:color w:val="auto"/>
        </w:rPr>
        <w:t xml:space="preserve"> 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ls</w:t>
      </w:r>
      <w:proofErr w:type="spellEnd"/>
      <w:r>
        <w:rPr>
          <w:color w:val="auto"/>
        </w:rPr>
        <w:t xml:space="preserve"> -l</w:t>
      </w:r>
      <w:r>
        <w:rPr>
          <w:color w:val="auto"/>
        </w:rPr>
        <w:tab/>
      </w:r>
      <w:r>
        <w:rPr>
          <w:color w:val="auto"/>
        </w:rPr>
        <w:br/>
        <w:t>3)</w:t>
      </w:r>
      <w:r>
        <w:rPr>
          <w:color w:val="auto"/>
        </w:rPr>
        <w:t>按照水平格式</w:t>
      </w:r>
      <w:r>
        <w:rPr>
          <w:color w:val="auto"/>
        </w:rPr>
        <w:t xml:space="preserve">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proofErr w:type="spellStart"/>
      <w:r>
        <w:rPr>
          <w:color w:val="auto"/>
        </w:rPr>
        <w:t>ls</w:t>
      </w:r>
      <w:proofErr w:type="spellEnd"/>
      <w:r>
        <w:rPr>
          <w:color w:val="auto"/>
        </w:rPr>
        <w:t xml:space="preserve"> --format=horizontal</w:t>
      </w:r>
      <w:r>
        <w:rPr>
          <w:color w:val="auto"/>
        </w:rPr>
        <w:br/>
        <w:t>4)</w:t>
      </w:r>
      <w:r>
        <w:rPr>
          <w:color w:val="auto"/>
        </w:rPr>
        <w:t>列出所有文件，包括不可见的文件</w:t>
      </w:r>
      <w:r>
        <w:rPr>
          <w:color w:val="auto"/>
        </w:rPr>
        <w:t xml:space="preserve"> </w:t>
      </w:r>
      <w:r>
        <w:rPr>
          <w:color w:val="auto"/>
        </w:rPr>
        <w:tab/>
      </w:r>
      <w:proofErr w:type="spellStart"/>
      <w:r>
        <w:rPr>
          <w:color w:val="auto"/>
        </w:rPr>
        <w:t>ls</w:t>
      </w:r>
      <w:proofErr w:type="spellEnd"/>
      <w:r>
        <w:rPr>
          <w:color w:val="auto"/>
        </w:rPr>
        <w:t xml:space="preserve"> –a</w:t>
      </w:r>
      <w:r>
        <w:rPr>
          <w:color w:val="auto"/>
        </w:rPr>
        <w:tab/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7.</w:t>
      </w:r>
      <w:r>
        <w:rPr>
          <w:color w:val="auto"/>
        </w:rPr>
        <w:t>在屏幕上显示文件</w:t>
      </w:r>
      <w:proofErr w:type="spellStart"/>
      <w:r>
        <w:rPr>
          <w:color w:val="auto"/>
        </w:rPr>
        <w:t>abc</w:t>
      </w:r>
      <w:proofErr w:type="spellEnd"/>
      <w:r>
        <w:rPr>
          <w:color w:val="auto"/>
        </w:rPr>
        <w:t>的内容</w:t>
      </w:r>
      <w:r>
        <w:rPr>
          <w:color w:val="auto"/>
        </w:rPr>
        <w:br/>
        <w:t>[</w:t>
      </w:r>
      <w:r>
        <w:rPr>
          <w:color w:val="auto"/>
        </w:rPr>
        <w:t>解答</w:t>
      </w:r>
      <w:r>
        <w:rPr>
          <w:color w:val="auto"/>
        </w:rPr>
        <w:t xml:space="preserve">]cat </w:t>
      </w:r>
      <w:proofErr w:type="spellStart"/>
      <w:r>
        <w:rPr>
          <w:color w:val="auto"/>
        </w:rPr>
        <w:t>abc</w:t>
      </w:r>
      <w:proofErr w:type="spellEnd"/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8.</w:t>
      </w:r>
      <w:r>
        <w:rPr>
          <w:color w:val="auto"/>
        </w:rPr>
        <w:t>删除当前目录下的</w:t>
      </w:r>
      <w:proofErr w:type="spellStart"/>
      <w:r>
        <w:rPr>
          <w:color w:val="auto"/>
        </w:rPr>
        <w:t>abc</w:t>
      </w:r>
      <w:proofErr w:type="spellEnd"/>
      <w:r>
        <w:rPr>
          <w:color w:val="auto"/>
        </w:rPr>
        <w:t>文件</w:t>
      </w:r>
      <w:r>
        <w:rPr>
          <w:color w:val="auto"/>
        </w:rPr>
        <w:t>.</w:t>
      </w:r>
      <w:r>
        <w:rPr>
          <w:color w:val="auto"/>
        </w:rPr>
        <w:t>删除</w:t>
      </w:r>
      <w:proofErr w:type="spellStart"/>
      <w:r>
        <w:rPr>
          <w:color w:val="auto"/>
        </w:rPr>
        <w:t>abc</w:t>
      </w:r>
      <w:proofErr w:type="spellEnd"/>
      <w:r>
        <w:rPr>
          <w:color w:val="auto"/>
        </w:rPr>
        <w:t>文件前，要求确认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</w:t>
      </w:r>
      <w:proofErr w:type="spellStart"/>
      <w:r>
        <w:rPr>
          <w:color w:val="auto"/>
        </w:rPr>
        <w:t>rm</w:t>
      </w:r>
      <w:proofErr w:type="spellEnd"/>
      <w:r>
        <w:rPr>
          <w:color w:val="auto"/>
        </w:rPr>
        <w:t xml:space="preserve"> -i ./</w:t>
      </w:r>
      <w:proofErr w:type="spellStart"/>
      <w:r>
        <w:rPr>
          <w:color w:val="auto"/>
        </w:rPr>
        <w:t>abc</w:t>
      </w:r>
      <w:proofErr w:type="spellEnd"/>
    </w:p>
    <w:p w:rsidR="00F4269D" w:rsidRDefault="00F4269D" w:rsidP="00F4269D">
      <w:pPr>
        <w:pStyle w:val="a4"/>
        <w:numPr>
          <w:ilvl w:val="0"/>
          <w:numId w:val="4"/>
        </w:numPr>
        <w:tabs>
          <w:tab w:val="left" w:pos="0"/>
        </w:tabs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返回上一级目录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]cd ..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10.</w:t>
      </w:r>
      <w:r>
        <w:rPr>
          <w:color w:val="auto"/>
        </w:rPr>
        <w:t>删除当前目录中的</w:t>
      </w:r>
      <w:r>
        <w:rPr>
          <w:color w:val="auto"/>
        </w:rPr>
        <w:t>ABC</w:t>
      </w:r>
      <w:r>
        <w:rPr>
          <w:color w:val="auto"/>
        </w:rPr>
        <w:t>目录</w:t>
      </w:r>
    </w:p>
    <w:p w:rsidR="00F4269D" w:rsidRDefault="00F4269D" w:rsidP="00F4269D">
      <w:pPr>
        <w:pStyle w:val="a4"/>
        <w:snapToGrid w:val="0"/>
        <w:spacing w:before="0" w:after="0" w:line="360" w:lineRule="auto"/>
        <w:rPr>
          <w:color w:val="auto"/>
        </w:rPr>
      </w:pPr>
      <w:r>
        <w:rPr>
          <w:color w:val="auto"/>
        </w:rPr>
        <w:t>[</w:t>
      </w:r>
      <w:r>
        <w:rPr>
          <w:color w:val="auto"/>
        </w:rPr>
        <w:t>解答</w:t>
      </w:r>
      <w:r>
        <w:rPr>
          <w:color w:val="auto"/>
        </w:rPr>
        <w:t>]</w:t>
      </w:r>
      <w:proofErr w:type="spellStart"/>
      <w:r>
        <w:rPr>
          <w:color w:val="auto"/>
        </w:rPr>
        <w:t>rmdir</w:t>
      </w:r>
      <w:proofErr w:type="spellEnd"/>
      <w:r>
        <w:rPr>
          <w:color w:val="auto"/>
        </w:rPr>
        <w:t xml:space="preserve"> ABC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  <w:sz w:val="24"/>
        </w:rPr>
      </w:pPr>
    </w:p>
    <w:p w:rsidR="00F4269D" w:rsidRPr="00C45C1E" w:rsidRDefault="00F4269D" w:rsidP="00F4269D">
      <w:pPr>
        <w:rPr>
          <w:rFonts w:ascii="宋体" w:hAnsi="宋体"/>
          <w:b/>
        </w:rPr>
      </w:pPr>
      <w:r w:rsidRPr="00C45C1E">
        <w:rPr>
          <w:rFonts w:ascii="宋体" w:hAnsi="宋体"/>
          <w:b/>
        </w:rPr>
        <w:t>（三）Linux文件系统(二)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1.在用户主目录下创建名为memos的目录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</w:t>
      </w:r>
      <w:r>
        <w:rPr>
          <w:rFonts w:ascii="宋体" w:hAnsi="宋体"/>
        </w:rPr>
        <w:tab/>
        <w:t xml:space="preserve">1）cd 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//返回用户主目录</w:t>
      </w:r>
    </w:p>
    <w:p w:rsidR="00F4269D" w:rsidRDefault="00F4269D" w:rsidP="00F4269D">
      <w:pPr>
        <w:snapToGrid w:val="0"/>
        <w:spacing w:line="360" w:lineRule="auto"/>
        <w:ind w:firstLine="21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2）</w:t>
      </w:r>
      <w:proofErr w:type="spellStart"/>
      <w:r>
        <w:rPr>
          <w:rFonts w:ascii="宋体" w:hAnsi="宋体"/>
        </w:rPr>
        <w:t>mkdir</w:t>
      </w:r>
      <w:proofErr w:type="spellEnd"/>
      <w:r>
        <w:rPr>
          <w:rFonts w:ascii="宋体" w:hAnsi="宋体"/>
        </w:rPr>
        <w:t xml:space="preserve"> memos</w:t>
      </w:r>
      <w:r>
        <w:rPr>
          <w:rFonts w:ascii="宋体" w:hAnsi="宋体"/>
        </w:rPr>
        <w:tab/>
      </w:r>
      <w:r>
        <w:rPr>
          <w:rFonts w:ascii="宋体" w:hAnsi="宋体"/>
        </w:rPr>
        <w:tab/>
        <w:t>//建立memos目录</w:t>
      </w:r>
      <w:r>
        <w:rPr>
          <w:rFonts w:ascii="宋体" w:hAnsi="宋体"/>
        </w:rPr>
        <w:tab/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2.用vi编辑器,在用户主目录中创建名为</w:t>
      </w:r>
      <w:proofErr w:type="spellStart"/>
      <w:r>
        <w:rPr>
          <w:rFonts w:ascii="宋体" w:hAnsi="宋体"/>
        </w:rPr>
        <w:t>myfile</w:t>
      </w:r>
      <w:proofErr w:type="spellEnd"/>
      <w:r>
        <w:rPr>
          <w:rFonts w:ascii="宋体" w:hAnsi="宋体"/>
        </w:rPr>
        <w:t>的文件，输入几行文字，保存退出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</w:t>
      </w:r>
      <w:r>
        <w:rPr>
          <w:rFonts w:ascii="宋体" w:hAnsi="宋体"/>
        </w:rPr>
        <w:tab/>
        <w:t xml:space="preserve">1）vi </w:t>
      </w:r>
      <w:proofErr w:type="spellStart"/>
      <w:r>
        <w:rPr>
          <w:rFonts w:ascii="宋体" w:hAnsi="宋体"/>
        </w:rPr>
        <w:t>myfile</w:t>
      </w:r>
      <w:proofErr w:type="spellEnd"/>
      <w:r>
        <w:rPr>
          <w:rFonts w:ascii="宋体" w:hAnsi="宋体"/>
        </w:rPr>
        <w:tab/>
      </w:r>
      <w:r>
        <w:rPr>
          <w:rFonts w:ascii="宋体" w:hAnsi="宋体"/>
        </w:rPr>
        <w:tab/>
        <w:t>//建立</w:t>
      </w:r>
      <w:proofErr w:type="spellStart"/>
      <w:r>
        <w:rPr>
          <w:rFonts w:ascii="宋体" w:hAnsi="宋体"/>
        </w:rPr>
        <w:t>myfile</w:t>
      </w:r>
      <w:proofErr w:type="spellEnd"/>
      <w:r>
        <w:rPr>
          <w:rFonts w:ascii="宋体" w:hAnsi="宋体"/>
        </w:rPr>
        <w:t>文件</w:t>
      </w:r>
    </w:p>
    <w:p w:rsidR="00F4269D" w:rsidRDefault="00F4269D" w:rsidP="00F4269D">
      <w:pPr>
        <w:snapToGrid w:val="0"/>
        <w:spacing w:line="360" w:lineRule="auto"/>
        <w:ind w:left="420" w:firstLine="420"/>
        <w:rPr>
          <w:rFonts w:ascii="宋体" w:hAnsi="宋体"/>
        </w:rPr>
      </w:pPr>
      <w:r>
        <w:rPr>
          <w:rFonts w:ascii="宋体" w:hAnsi="宋体"/>
        </w:rPr>
        <w:t>2）i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//进入编辑模式，输入文字</w:t>
      </w:r>
    </w:p>
    <w:p w:rsidR="00F4269D" w:rsidRDefault="00F4269D" w:rsidP="00F4269D">
      <w:pPr>
        <w:snapToGrid w:val="0"/>
        <w:spacing w:line="360" w:lineRule="auto"/>
        <w:ind w:firstLine="21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>3）ESC --</w:t>
      </w:r>
      <w:proofErr w:type="gramStart"/>
      <w:r>
        <w:rPr>
          <w:rFonts w:ascii="宋体" w:hAnsi="宋体"/>
        </w:rPr>
        <w:t>》</w:t>
      </w:r>
      <w:proofErr w:type="gramEnd"/>
      <w:r>
        <w:rPr>
          <w:rFonts w:ascii="宋体" w:hAnsi="宋体"/>
        </w:rPr>
        <w:t>:</w:t>
      </w:r>
      <w:proofErr w:type="spellStart"/>
      <w:r>
        <w:rPr>
          <w:rFonts w:ascii="宋体" w:hAnsi="宋体"/>
        </w:rPr>
        <w:t>wq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ab/>
        <w:t>//先按Esc再输入:</w:t>
      </w:r>
      <w:proofErr w:type="spellStart"/>
      <w:r>
        <w:rPr>
          <w:rFonts w:ascii="宋体" w:hAnsi="宋体"/>
        </w:rPr>
        <w:t>wq</w:t>
      </w:r>
      <w:proofErr w:type="spellEnd"/>
      <w:r>
        <w:rPr>
          <w:rFonts w:ascii="宋体" w:hAnsi="宋体"/>
        </w:rPr>
        <w:t>，存盘退出 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lastRenderedPageBreak/>
        <w:t>3.用cat命令,把</w:t>
      </w:r>
      <w:proofErr w:type="spellStart"/>
      <w:r>
        <w:rPr>
          <w:rFonts w:ascii="宋体" w:hAnsi="宋体"/>
        </w:rPr>
        <w:t>myfile</w:t>
      </w:r>
      <w:proofErr w:type="spellEnd"/>
      <w:r>
        <w:rPr>
          <w:rFonts w:ascii="宋体" w:hAnsi="宋体"/>
        </w:rPr>
        <w:t>附加到新创建的名为large的文件中.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</w:t>
      </w:r>
      <w:r>
        <w:rPr>
          <w:rFonts w:ascii="宋体" w:hAnsi="宋体"/>
        </w:rPr>
        <w:tab/>
        <w:t xml:space="preserve">cat </w:t>
      </w:r>
      <w:proofErr w:type="spellStart"/>
      <w:r>
        <w:rPr>
          <w:rFonts w:ascii="宋体" w:hAnsi="宋体"/>
        </w:rPr>
        <w:t>myfile</w:t>
      </w:r>
      <w:proofErr w:type="spellEnd"/>
      <w:r>
        <w:rPr>
          <w:rFonts w:ascii="宋体" w:hAnsi="宋体"/>
        </w:rPr>
        <w:t>&gt;&gt;large</w:t>
      </w:r>
      <w:r>
        <w:rPr>
          <w:rFonts w:ascii="宋体" w:hAnsi="宋体"/>
        </w:rPr>
        <w:tab/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4.用</w:t>
      </w:r>
      <w:proofErr w:type="spellStart"/>
      <w:r>
        <w:rPr>
          <w:rFonts w:ascii="宋体" w:hAnsi="宋体"/>
        </w:rPr>
        <w:t>cp</w:t>
      </w:r>
      <w:proofErr w:type="spellEnd"/>
      <w:r>
        <w:rPr>
          <w:rFonts w:ascii="宋体" w:hAnsi="宋体"/>
        </w:rPr>
        <w:t>命令把当前目录下的所有文件复制到目录memos下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</w:t>
      </w:r>
      <w:proofErr w:type="spellStart"/>
      <w:r>
        <w:rPr>
          <w:rFonts w:ascii="宋体" w:hAnsi="宋体"/>
        </w:rPr>
        <w:t>cp</w:t>
      </w:r>
      <w:proofErr w:type="spellEnd"/>
      <w:r>
        <w:rPr>
          <w:rFonts w:ascii="宋体" w:hAnsi="宋体"/>
        </w:rPr>
        <w:t xml:space="preserve"> * ./memos 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5.用</w:t>
      </w:r>
      <w:proofErr w:type="spellStart"/>
      <w:r>
        <w:rPr>
          <w:rFonts w:ascii="宋体" w:hAnsi="宋体"/>
        </w:rPr>
        <w:t>ln</w:t>
      </w:r>
      <w:proofErr w:type="spellEnd"/>
      <w:r>
        <w:rPr>
          <w:rFonts w:ascii="宋体" w:hAnsi="宋体"/>
        </w:rPr>
        <w:t>命令创建large的一个别名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</w:t>
      </w:r>
      <w:proofErr w:type="spellStart"/>
      <w:r>
        <w:rPr>
          <w:rFonts w:ascii="宋体" w:hAnsi="宋体"/>
        </w:rPr>
        <w:t>ln</w:t>
      </w:r>
      <w:proofErr w:type="spellEnd"/>
      <w:proofErr w:type="gramStart"/>
      <w:r>
        <w:rPr>
          <w:rFonts w:ascii="宋体" w:hAnsi="宋体"/>
        </w:rPr>
        <w:t xml:space="preserve"> large </w:t>
      </w:r>
      <w:proofErr w:type="spellStart"/>
      <w:r>
        <w:rPr>
          <w:rFonts w:ascii="宋体" w:hAnsi="宋体"/>
        </w:rPr>
        <w:t>large</w:t>
      </w:r>
      <w:proofErr w:type="gramEnd"/>
      <w:r>
        <w:rPr>
          <w:rFonts w:ascii="宋体" w:hAnsi="宋体"/>
        </w:rPr>
        <w:t>.</w:t>
      </w:r>
      <w:proofErr w:type="gramStart"/>
      <w:r>
        <w:rPr>
          <w:rFonts w:ascii="宋体" w:hAnsi="宋体"/>
        </w:rPr>
        <w:t>old</w:t>
      </w:r>
      <w:proofErr w:type="spellEnd"/>
      <w:proofErr w:type="gramEnd"/>
      <w:r>
        <w:rPr>
          <w:rFonts w:ascii="宋体" w:hAnsi="宋体"/>
        </w:rPr>
        <w:t> 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6.用mv命令,把large更名为</w:t>
      </w:r>
      <w:proofErr w:type="spellStart"/>
      <w:r>
        <w:rPr>
          <w:rFonts w:ascii="宋体" w:hAnsi="宋体"/>
        </w:rPr>
        <w:t>large.</w:t>
      </w:r>
      <w:proofErr w:type="gramStart"/>
      <w:r>
        <w:rPr>
          <w:rFonts w:ascii="宋体" w:hAnsi="宋体"/>
        </w:rPr>
        <w:t>new</w:t>
      </w:r>
      <w:proofErr w:type="spellEnd"/>
      <w:proofErr w:type="gramEnd"/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[解答]mv</w:t>
      </w:r>
      <w:proofErr w:type="gramStart"/>
      <w:r>
        <w:rPr>
          <w:rFonts w:ascii="宋体" w:hAnsi="宋体"/>
        </w:rPr>
        <w:t xml:space="preserve"> large </w:t>
      </w:r>
      <w:proofErr w:type="spellStart"/>
      <w:r>
        <w:rPr>
          <w:rFonts w:ascii="宋体" w:hAnsi="宋体"/>
        </w:rPr>
        <w:t>large</w:t>
      </w:r>
      <w:proofErr w:type="gramEnd"/>
      <w:r>
        <w:rPr>
          <w:rFonts w:ascii="宋体" w:hAnsi="宋体"/>
        </w:rPr>
        <w:t>.</w:t>
      </w:r>
      <w:proofErr w:type="gramStart"/>
      <w:r>
        <w:rPr>
          <w:rFonts w:ascii="宋体" w:hAnsi="宋体"/>
        </w:rPr>
        <w:t>new</w:t>
      </w:r>
      <w:proofErr w:type="spellEnd"/>
      <w:proofErr w:type="gramEnd"/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7.用mv命令,把</w:t>
      </w:r>
      <w:proofErr w:type="spellStart"/>
      <w:r>
        <w:rPr>
          <w:rFonts w:ascii="宋体" w:hAnsi="宋体"/>
        </w:rPr>
        <w:t>large.new</w:t>
      </w:r>
      <w:proofErr w:type="spellEnd"/>
      <w:r>
        <w:rPr>
          <w:rFonts w:ascii="宋体" w:hAnsi="宋体"/>
        </w:rPr>
        <w:t>移到memos下，改名large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 xml:space="preserve">[解答]mv </w:t>
      </w:r>
      <w:proofErr w:type="spellStart"/>
      <w:r>
        <w:rPr>
          <w:rFonts w:ascii="宋体" w:hAnsi="宋体"/>
        </w:rPr>
        <w:t>large.</w:t>
      </w:r>
      <w:proofErr w:type="gramStart"/>
      <w:r>
        <w:rPr>
          <w:rFonts w:ascii="宋体" w:hAnsi="宋体"/>
        </w:rPr>
        <w:t>new</w:t>
      </w:r>
      <w:proofErr w:type="spellEnd"/>
      <w:proofErr w:type="gramEnd"/>
      <w:r>
        <w:rPr>
          <w:rFonts w:ascii="宋体" w:hAnsi="宋体"/>
        </w:rPr>
        <w:t xml:space="preserve"> memos/large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8.显示一个文件的后五行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[解答]tail –n 5 large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9.显示一个文件的前五行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[解答]head –n 5 large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10.把一个文件的最后10个字符存到另一个文件中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[解答]tail –c 10 large&gt;&gt;</w:t>
      </w:r>
      <w:proofErr w:type="spellStart"/>
      <w:r>
        <w:rPr>
          <w:rFonts w:ascii="宋体" w:hAnsi="宋体"/>
        </w:rPr>
        <w:t>newfile</w:t>
      </w:r>
      <w:proofErr w:type="spellEnd"/>
    </w:p>
    <w:p w:rsidR="00F4269D" w:rsidRDefault="00F4269D" w:rsidP="00F4269D">
      <w:pPr>
        <w:numPr>
          <w:ilvl w:val="0"/>
          <w:numId w:val="9"/>
        </w:numPr>
        <w:tabs>
          <w:tab w:val="left" w:pos="0"/>
        </w:tabs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用</w:t>
      </w:r>
      <w:proofErr w:type="spellStart"/>
      <w:r>
        <w:rPr>
          <w:rFonts w:ascii="宋体" w:hAnsi="宋体"/>
        </w:rPr>
        <w:t>more,less</w:t>
      </w:r>
      <w:proofErr w:type="spellEnd"/>
      <w:r>
        <w:rPr>
          <w:rFonts w:ascii="宋体" w:hAnsi="宋体"/>
        </w:rPr>
        <w:t>命令读大文件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 xml:space="preserve">[解答] </w:t>
      </w:r>
      <w:r>
        <w:rPr>
          <w:rFonts w:ascii="宋体" w:hAnsi="宋体"/>
        </w:rPr>
        <w:tab/>
        <w:t>1)more /</w:t>
      </w:r>
      <w:proofErr w:type="spellStart"/>
      <w:r>
        <w:rPr>
          <w:rFonts w:ascii="宋体" w:hAnsi="宋体"/>
        </w:rPr>
        <w:t>somedir</w:t>
      </w:r>
      <w:proofErr w:type="spellEnd"/>
      <w:r>
        <w:rPr>
          <w:rFonts w:ascii="宋体" w:hAnsi="宋体"/>
        </w:rPr>
        <w:t>/filename</w:t>
      </w:r>
    </w:p>
    <w:p w:rsidR="00F4269D" w:rsidRDefault="00F4269D" w:rsidP="00F4269D">
      <w:pPr>
        <w:snapToGrid w:val="0"/>
        <w:spacing w:line="360" w:lineRule="auto"/>
        <w:ind w:left="420" w:firstLine="420"/>
        <w:rPr>
          <w:rFonts w:ascii="宋体" w:hAnsi="宋体"/>
        </w:rPr>
      </w:pPr>
      <w:proofErr w:type="gramStart"/>
      <w:r>
        <w:rPr>
          <w:rFonts w:ascii="宋体" w:hAnsi="宋体"/>
        </w:rPr>
        <w:t>2)less</w:t>
      </w:r>
      <w:proofErr w:type="gramEnd"/>
      <w:r>
        <w:rPr>
          <w:rFonts w:ascii="宋体" w:hAnsi="宋体"/>
        </w:rPr>
        <w:t xml:space="preserve"> /</w:t>
      </w:r>
      <w:proofErr w:type="spellStart"/>
      <w:r>
        <w:rPr>
          <w:rFonts w:ascii="宋体" w:hAnsi="宋体"/>
        </w:rPr>
        <w:t>somedir</w:t>
      </w:r>
      <w:proofErr w:type="spellEnd"/>
      <w:r>
        <w:rPr>
          <w:rFonts w:ascii="宋体" w:hAnsi="宋体"/>
        </w:rPr>
        <w:t>/filename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12.统计指定文本文件的行数</w:t>
      </w:r>
      <w:r>
        <w:rPr>
          <w:rFonts w:ascii="宋体" w:hAnsi="宋体"/>
        </w:rPr>
        <w:br/>
        <w:t>[解答]</w:t>
      </w:r>
      <w:proofErr w:type="spellStart"/>
      <w:r>
        <w:rPr>
          <w:rFonts w:ascii="宋体" w:hAnsi="宋体"/>
        </w:rPr>
        <w:t>wc</w:t>
      </w:r>
      <w:proofErr w:type="spellEnd"/>
      <w:r>
        <w:rPr>
          <w:rFonts w:ascii="宋体" w:hAnsi="宋体"/>
        </w:rPr>
        <w:t xml:space="preserve"> -l file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13.保存用户主目录中所有7天前创建的文件列表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</w:t>
      </w:r>
      <w:r>
        <w:rPr>
          <w:rFonts w:ascii="宋体" w:hAnsi="宋体"/>
        </w:rPr>
        <w:tab/>
        <w:t xml:space="preserve">1)cd ~ </w:t>
      </w:r>
    </w:p>
    <w:p w:rsidR="00F4269D" w:rsidRDefault="00F4269D" w:rsidP="00F4269D">
      <w:pPr>
        <w:snapToGrid w:val="0"/>
        <w:spacing w:line="360" w:lineRule="auto"/>
        <w:ind w:firstLine="21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gramStart"/>
      <w:r>
        <w:rPr>
          <w:rFonts w:ascii="宋体" w:hAnsi="宋体"/>
        </w:rPr>
        <w:t>2)find</w:t>
      </w:r>
      <w:proofErr w:type="gramEnd"/>
      <w:r>
        <w:rPr>
          <w:rFonts w:ascii="宋体" w:hAnsi="宋体"/>
        </w:rPr>
        <w:t xml:space="preserve"> ./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-</w:t>
      </w:r>
      <w:proofErr w:type="spellStart"/>
      <w:r>
        <w:rPr>
          <w:rFonts w:ascii="宋体" w:hAnsi="宋体"/>
        </w:rPr>
        <w:t>ctime</w:t>
      </w:r>
      <w:proofErr w:type="spellEnd"/>
      <w:r>
        <w:rPr>
          <w:rFonts w:ascii="宋体" w:hAnsi="宋体"/>
        </w:rPr>
        <w:t xml:space="preserve">  7  –name  “*” &gt; 7days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14.在当前目录下查找名为</w:t>
      </w:r>
      <w:proofErr w:type="spellStart"/>
      <w:r>
        <w:rPr>
          <w:rFonts w:ascii="宋体" w:hAnsi="宋体"/>
        </w:rPr>
        <w:t>passwd</w:t>
      </w:r>
      <w:proofErr w:type="spellEnd"/>
      <w:r>
        <w:rPr>
          <w:rFonts w:ascii="宋体" w:hAnsi="宋体"/>
        </w:rPr>
        <w:t>的文件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</w:t>
      </w:r>
      <w:r>
        <w:rPr>
          <w:rFonts w:ascii="宋体" w:hAnsi="宋体"/>
        </w:rPr>
        <w:tab/>
        <w:t>find ./ -name “</w:t>
      </w:r>
      <w:proofErr w:type="spellStart"/>
      <w:r>
        <w:rPr>
          <w:rFonts w:ascii="宋体" w:hAnsi="宋体"/>
        </w:rPr>
        <w:t>passwd</w:t>
      </w:r>
      <w:proofErr w:type="spellEnd"/>
      <w:r>
        <w:rPr>
          <w:rFonts w:ascii="宋体" w:hAnsi="宋体"/>
        </w:rPr>
        <w:t>”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15.从根目录开始,查找所有7天前创建的文件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[解答] find / –</w:t>
      </w:r>
      <w:proofErr w:type="spellStart"/>
      <w:r>
        <w:rPr>
          <w:rFonts w:ascii="宋体" w:hAnsi="宋体"/>
        </w:rPr>
        <w:t>atime</w:t>
      </w:r>
      <w:proofErr w:type="spellEnd"/>
      <w:r>
        <w:rPr>
          <w:rFonts w:ascii="宋体" w:hAnsi="宋体"/>
        </w:rPr>
        <w:t xml:space="preserve"> 7  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16.用paste命令,将两个文件连在一起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 xml:space="preserve">[解答] paste large1 </w:t>
      </w:r>
      <w:proofErr w:type="spellStart"/>
      <w:r>
        <w:rPr>
          <w:rFonts w:ascii="宋体" w:hAnsi="宋体"/>
        </w:rPr>
        <w:t>myfile</w:t>
      </w:r>
      <w:proofErr w:type="spellEnd"/>
      <w:r>
        <w:rPr>
          <w:rFonts w:ascii="宋体" w:hAnsi="宋体"/>
        </w:rPr>
        <w:t>&gt;myfile2 </w:t>
      </w:r>
    </w:p>
    <w:p w:rsidR="00F4269D" w:rsidRDefault="00F4269D" w:rsidP="00F4269D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/>
        </w:rPr>
        <w:t>17.在指定文本文件中，查找指定字符串</w:t>
      </w:r>
      <w:r>
        <w:rPr>
          <w:rFonts w:ascii="宋体" w:hAnsi="宋体"/>
        </w:rPr>
        <w:br/>
        <w:t xml:space="preserve">[解答] </w:t>
      </w:r>
      <w:proofErr w:type="spellStart"/>
      <w:r>
        <w:rPr>
          <w:rFonts w:ascii="宋体" w:hAnsi="宋体"/>
        </w:rPr>
        <w:t>grep</w:t>
      </w:r>
      <w:proofErr w:type="spellEnd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string_pattern</w:t>
      </w:r>
      <w:proofErr w:type="spellEnd"/>
      <w:r>
        <w:rPr>
          <w:rFonts w:ascii="宋体" w:hAnsi="宋体"/>
        </w:rPr>
        <w:t xml:space="preserve"> file</w:t>
      </w:r>
    </w:p>
    <w:p w:rsidR="00F4269D" w:rsidRDefault="00F4269D" w:rsidP="00F4269D">
      <w:pPr>
        <w:spacing w:line="360" w:lineRule="auto"/>
        <w:rPr>
          <w:rFonts w:ascii="宋体" w:hAnsi="宋体"/>
        </w:rPr>
      </w:pPr>
    </w:p>
    <w:p w:rsidR="00F4269D" w:rsidRDefault="00F4269D" w:rsidP="00F4269D">
      <w:pPr>
        <w:spacing w:line="360" w:lineRule="auto"/>
        <w:rPr>
          <w:rFonts w:ascii="宋体" w:hAnsi="宋体"/>
        </w:rPr>
      </w:pPr>
    </w:p>
    <w:p w:rsidR="00F4269D" w:rsidRPr="00C45C1E" w:rsidRDefault="00B35029" w:rsidP="00B35029">
      <w:pPr>
        <w:rPr>
          <w:rFonts w:ascii="宋体" w:hAnsi="宋体"/>
          <w:b/>
        </w:rPr>
      </w:pPr>
      <w:r w:rsidRPr="00C45C1E">
        <w:rPr>
          <w:rFonts w:ascii="宋体" w:hAnsi="宋体" w:hint="eastAsia"/>
          <w:b/>
        </w:rPr>
        <w:lastRenderedPageBreak/>
        <w:t>（四）</w:t>
      </w:r>
      <w:r w:rsidR="00F4269D" w:rsidRPr="00C45C1E">
        <w:rPr>
          <w:rFonts w:ascii="宋体" w:hAnsi="宋体"/>
          <w:b/>
        </w:rPr>
        <w:t>其他命令</w:t>
      </w:r>
    </w:p>
    <w:p w:rsidR="00F4269D" w:rsidRDefault="00F4269D" w:rsidP="00F4269D">
      <w:pPr>
        <w:numPr>
          <w:ilvl w:val="0"/>
          <w:numId w:val="5"/>
        </w:numPr>
        <w:tabs>
          <w:tab w:val="left" w:pos="0"/>
          <w:tab w:val="left" w:pos="425"/>
        </w:tabs>
        <w:rPr>
          <w:rFonts w:ascii="宋体" w:hAnsi="宋体"/>
        </w:rPr>
      </w:pPr>
      <w:r>
        <w:rPr>
          <w:rFonts w:ascii="宋体" w:hAnsi="宋体"/>
        </w:rPr>
        <w:t>远程登录：以用户2007cs1从本地机器（192.168.0.x）登录服务器（192.168.0.6）</w:t>
      </w:r>
      <w:r>
        <w:rPr>
          <w:rFonts w:ascii="宋体" w:hAnsi="宋体"/>
        </w:rPr>
        <w:br/>
        <w:t>1)</w:t>
      </w:r>
      <w:proofErr w:type="spellStart"/>
      <w:r>
        <w:rPr>
          <w:rFonts w:ascii="宋体" w:hAnsi="宋体"/>
        </w:rPr>
        <w:t>ssh</w:t>
      </w:r>
      <w:proofErr w:type="spellEnd"/>
      <w:r>
        <w:rPr>
          <w:rFonts w:ascii="宋体" w:hAnsi="宋体"/>
        </w:rPr>
        <w:t xml:space="preserve"> 192.168.0.6 -l 2007cs1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//</w:t>
      </w:r>
      <w:proofErr w:type="spellStart"/>
      <w:r>
        <w:rPr>
          <w:rFonts w:ascii="宋体" w:hAnsi="宋体"/>
        </w:rPr>
        <w:t>pwd</w:t>
      </w:r>
      <w:proofErr w:type="spellEnd"/>
      <w:r>
        <w:rPr>
          <w:rFonts w:ascii="宋体" w:hAnsi="宋体"/>
        </w:rPr>
        <w:t xml:space="preserve">: </w:t>
      </w:r>
      <w:proofErr w:type="spellStart"/>
      <w:r>
        <w:rPr>
          <w:rFonts w:ascii="宋体" w:hAnsi="宋体"/>
        </w:rPr>
        <w:t>xxxylzu</w:t>
      </w:r>
      <w:proofErr w:type="spellEnd"/>
      <w:r>
        <w:rPr>
          <w:rFonts w:ascii="宋体" w:hAnsi="宋体"/>
        </w:rPr>
        <w:br/>
        <w:t>2)</w:t>
      </w:r>
      <w:proofErr w:type="spellStart"/>
      <w:r>
        <w:rPr>
          <w:rFonts w:ascii="宋体" w:hAnsi="宋体"/>
        </w:rPr>
        <w:t>ssh</w:t>
      </w:r>
      <w:proofErr w:type="spellEnd"/>
      <w:r>
        <w:rPr>
          <w:rFonts w:ascii="宋体" w:hAnsi="宋体"/>
        </w:rPr>
        <w:t xml:space="preserve"> 2007cs1@192.168.0.6 </w:t>
      </w:r>
    </w:p>
    <w:p w:rsidR="00F4269D" w:rsidRDefault="00F4269D" w:rsidP="00F4269D">
      <w:pPr>
        <w:numPr>
          <w:ilvl w:val="0"/>
          <w:numId w:val="5"/>
        </w:numPr>
        <w:tabs>
          <w:tab w:val="left" w:pos="0"/>
          <w:tab w:val="left" w:pos="425"/>
        </w:tabs>
        <w:rPr>
          <w:rFonts w:ascii="宋体" w:hAnsi="宋体"/>
        </w:rPr>
      </w:pPr>
      <w:r>
        <w:rPr>
          <w:rFonts w:ascii="宋体" w:hAnsi="宋体"/>
        </w:rPr>
        <w:t>远程copy：把服务器上2007cs1用户主目录下的os.doc拷贝到本地机器的当前目录</w:t>
      </w:r>
      <w:r>
        <w:rPr>
          <w:rFonts w:ascii="宋体" w:hAnsi="宋体"/>
        </w:rPr>
        <w:br/>
      </w:r>
      <w:proofErr w:type="spellStart"/>
      <w:r>
        <w:rPr>
          <w:rFonts w:ascii="宋体" w:hAnsi="宋体"/>
        </w:rPr>
        <w:t>rcp</w:t>
      </w:r>
      <w:proofErr w:type="spellEnd"/>
      <w:r>
        <w:rPr>
          <w:rFonts w:ascii="宋体" w:hAnsi="宋体"/>
        </w:rPr>
        <w:t xml:space="preserve"> </w:t>
      </w:r>
      <w:r>
        <w:t>2007cs1@192.168.0.6:os.doc</w:t>
      </w:r>
      <w:r>
        <w:rPr>
          <w:rFonts w:ascii="宋体" w:hAnsi="宋体"/>
        </w:rPr>
        <w:t xml:space="preserve"> ./ </w:t>
      </w:r>
      <w:r>
        <w:rPr>
          <w:rFonts w:ascii="宋体" w:hAnsi="宋体"/>
        </w:rPr>
        <w:tab/>
      </w:r>
      <w:r>
        <w:rPr>
          <w:rFonts w:ascii="宋体" w:hAnsi="宋体"/>
        </w:rPr>
        <w:tab/>
        <w:t>//要拷贝整个目录及子目录用 -r 选项</w:t>
      </w:r>
    </w:p>
    <w:p w:rsidR="00F4269D" w:rsidRDefault="00F4269D" w:rsidP="00F4269D">
      <w:pPr>
        <w:numPr>
          <w:ilvl w:val="0"/>
          <w:numId w:val="5"/>
        </w:numPr>
        <w:tabs>
          <w:tab w:val="left" w:pos="0"/>
          <w:tab w:val="left" w:pos="425"/>
        </w:tabs>
        <w:rPr>
          <w:rFonts w:ascii="宋体" w:hAnsi="宋体"/>
        </w:rPr>
      </w:pPr>
      <w:r>
        <w:rPr>
          <w:rFonts w:ascii="宋体" w:hAnsi="宋体"/>
        </w:rPr>
        <w:t>挂载U盘</w:t>
      </w:r>
      <w:r>
        <w:rPr>
          <w:rFonts w:ascii="宋体" w:hAnsi="宋体"/>
        </w:rPr>
        <w:br/>
        <w:t>1)</w:t>
      </w:r>
      <w:proofErr w:type="spellStart"/>
      <w:r>
        <w:rPr>
          <w:rFonts w:ascii="宋体" w:hAnsi="宋体"/>
        </w:rPr>
        <w:t>mkdir</w:t>
      </w:r>
      <w:proofErr w:type="spellEnd"/>
      <w:r>
        <w:rPr>
          <w:rFonts w:ascii="宋体" w:hAnsi="宋体"/>
        </w:rPr>
        <w:t xml:space="preserve"> /</w:t>
      </w:r>
      <w:proofErr w:type="spellStart"/>
      <w:r>
        <w:rPr>
          <w:rFonts w:ascii="宋体" w:hAnsi="宋体"/>
        </w:rPr>
        <w:t>mnt</w:t>
      </w:r>
      <w:proofErr w:type="spellEnd"/>
      <w:r>
        <w:rPr>
          <w:rFonts w:ascii="宋体" w:hAnsi="宋体"/>
        </w:rPr>
        <w:t>/</w:t>
      </w:r>
      <w:proofErr w:type="spellStart"/>
      <w:r>
        <w:rPr>
          <w:rFonts w:ascii="宋体" w:hAnsi="宋体"/>
        </w:rPr>
        <w:t>usb</w:t>
      </w:r>
      <w:proofErr w:type="spellEnd"/>
      <w:r>
        <w:rPr>
          <w:rFonts w:ascii="宋体" w:hAnsi="宋体"/>
        </w:rPr>
        <w:br/>
        <w:t>2)</w:t>
      </w:r>
      <w:proofErr w:type="spellStart"/>
      <w:r>
        <w:rPr>
          <w:rFonts w:ascii="宋体" w:hAnsi="宋体"/>
        </w:rPr>
        <w:t>fdisk</w:t>
      </w:r>
      <w:proofErr w:type="spellEnd"/>
      <w:r>
        <w:rPr>
          <w:rFonts w:ascii="宋体" w:hAnsi="宋体"/>
        </w:rPr>
        <w:t xml:space="preserve"> -l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//查看磁盘分区情况</w:t>
      </w:r>
      <w:r>
        <w:rPr>
          <w:rFonts w:ascii="宋体" w:hAnsi="宋体"/>
        </w:rPr>
        <w:br/>
        <w:t xml:space="preserve">3)mount -t </w:t>
      </w:r>
      <w:proofErr w:type="spellStart"/>
      <w:r>
        <w:rPr>
          <w:rFonts w:ascii="宋体" w:hAnsi="宋体"/>
        </w:rPr>
        <w:t>vfat</w:t>
      </w:r>
      <w:proofErr w:type="spellEnd"/>
      <w:r>
        <w:rPr>
          <w:rFonts w:ascii="宋体" w:hAnsi="宋体"/>
        </w:rPr>
        <w:t xml:space="preserve"> /</w:t>
      </w:r>
      <w:proofErr w:type="spellStart"/>
      <w:r>
        <w:rPr>
          <w:rFonts w:ascii="宋体" w:hAnsi="宋体"/>
        </w:rPr>
        <w:t>dev</w:t>
      </w:r>
      <w:proofErr w:type="spellEnd"/>
      <w:r>
        <w:rPr>
          <w:rFonts w:ascii="宋体" w:hAnsi="宋体"/>
        </w:rPr>
        <w:t>/sda1 /</w:t>
      </w:r>
      <w:proofErr w:type="spellStart"/>
      <w:r>
        <w:rPr>
          <w:rFonts w:ascii="宋体" w:hAnsi="宋体"/>
        </w:rPr>
        <w:t>mnt</w:t>
      </w:r>
      <w:proofErr w:type="spellEnd"/>
      <w:r>
        <w:rPr>
          <w:rFonts w:ascii="宋体" w:hAnsi="宋体"/>
        </w:rPr>
        <w:t>/</w:t>
      </w:r>
      <w:proofErr w:type="spellStart"/>
      <w:r>
        <w:rPr>
          <w:rFonts w:ascii="宋体" w:hAnsi="宋体"/>
        </w:rPr>
        <w:t>usb</w:t>
      </w:r>
      <w:proofErr w:type="spellEnd"/>
      <w:r>
        <w:rPr>
          <w:rFonts w:ascii="宋体" w:hAnsi="宋体"/>
        </w:rPr>
        <w:t xml:space="preserve"> -o </w:t>
      </w:r>
      <w:proofErr w:type="spellStart"/>
      <w:r>
        <w:rPr>
          <w:rFonts w:ascii="宋体" w:hAnsi="宋体"/>
        </w:rPr>
        <w:t>codepage</w:t>
      </w:r>
      <w:proofErr w:type="spellEnd"/>
      <w:r>
        <w:rPr>
          <w:rFonts w:ascii="宋体" w:hAnsi="宋体"/>
        </w:rPr>
        <w:t>=936,iocharset=cp936</w:t>
      </w:r>
      <w:r>
        <w:rPr>
          <w:rFonts w:ascii="宋体" w:hAnsi="宋体"/>
        </w:rPr>
        <w:br/>
        <w:t xml:space="preserve">3)mount -t </w:t>
      </w:r>
      <w:proofErr w:type="spellStart"/>
      <w:r>
        <w:rPr>
          <w:rFonts w:ascii="宋体" w:hAnsi="宋体"/>
        </w:rPr>
        <w:t>ntfs</w:t>
      </w:r>
      <w:proofErr w:type="spellEnd"/>
      <w:r>
        <w:rPr>
          <w:rFonts w:ascii="宋体" w:hAnsi="宋体"/>
        </w:rPr>
        <w:t xml:space="preserve">  -o </w:t>
      </w:r>
      <w:proofErr w:type="spellStart"/>
      <w:r>
        <w:rPr>
          <w:rFonts w:ascii="宋体" w:hAnsi="宋体"/>
        </w:rPr>
        <w:t>iocharset</w:t>
      </w:r>
      <w:proofErr w:type="spellEnd"/>
      <w:r>
        <w:rPr>
          <w:rFonts w:ascii="宋体" w:hAnsi="宋体"/>
        </w:rPr>
        <w:t>=cp936,rw /</w:t>
      </w:r>
      <w:proofErr w:type="spellStart"/>
      <w:r>
        <w:rPr>
          <w:rFonts w:ascii="宋体" w:hAnsi="宋体"/>
        </w:rPr>
        <w:t>dev</w:t>
      </w:r>
      <w:proofErr w:type="spellEnd"/>
      <w:r>
        <w:rPr>
          <w:rFonts w:ascii="宋体" w:hAnsi="宋体"/>
        </w:rPr>
        <w:t>/hda2 /</w:t>
      </w:r>
      <w:proofErr w:type="spellStart"/>
      <w:r>
        <w:rPr>
          <w:rFonts w:ascii="宋体" w:hAnsi="宋体"/>
        </w:rPr>
        <w:t>mnt</w:t>
      </w:r>
      <w:proofErr w:type="spellEnd"/>
      <w:r>
        <w:rPr>
          <w:rFonts w:ascii="宋体" w:hAnsi="宋体"/>
        </w:rPr>
        <w:t>/</w:t>
      </w:r>
      <w:proofErr w:type="spellStart"/>
      <w:r>
        <w:rPr>
          <w:rFonts w:ascii="宋体" w:hAnsi="宋体"/>
        </w:rPr>
        <w:t>usb</w:t>
      </w:r>
      <w:proofErr w:type="spellEnd"/>
      <w:r>
        <w:rPr>
          <w:rFonts w:ascii="宋体" w:hAnsi="宋体"/>
        </w:rPr>
        <w:br/>
        <w:t>4)</w:t>
      </w:r>
      <w:proofErr w:type="spellStart"/>
      <w:r>
        <w:rPr>
          <w:rFonts w:ascii="宋体" w:hAnsi="宋体"/>
        </w:rPr>
        <w:t>umount</w:t>
      </w:r>
      <w:proofErr w:type="spellEnd"/>
      <w:r>
        <w:rPr>
          <w:rFonts w:ascii="宋体" w:hAnsi="宋体"/>
        </w:rPr>
        <w:t xml:space="preserve"> /</w:t>
      </w:r>
      <w:proofErr w:type="spellStart"/>
      <w:r>
        <w:rPr>
          <w:rFonts w:ascii="宋体" w:hAnsi="宋体"/>
        </w:rPr>
        <w:t>mnt</w:t>
      </w:r>
      <w:proofErr w:type="spellEnd"/>
      <w:r>
        <w:rPr>
          <w:rFonts w:ascii="宋体" w:hAnsi="宋体"/>
        </w:rPr>
        <w:t>/</w:t>
      </w:r>
      <w:proofErr w:type="spellStart"/>
      <w:r>
        <w:rPr>
          <w:rFonts w:ascii="宋体" w:hAnsi="宋体"/>
        </w:rPr>
        <w:t>usb</w:t>
      </w:r>
      <w:proofErr w:type="spellEnd"/>
    </w:p>
    <w:p w:rsidR="000D20DA" w:rsidRDefault="00F4269D" w:rsidP="00F4269D">
      <w:pPr>
        <w:numPr>
          <w:ilvl w:val="0"/>
          <w:numId w:val="5"/>
        </w:numPr>
        <w:tabs>
          <w:tab w:val="left" w:pos="0"/>
          <w:tab w:val="left" w:pos="425"/>
        </w:tabs>
        <w:rPr>
          <w:rFonts w:ascii="宋体" w:hAnsi="宋体"/>
        </w:rPr>
      </w:pPr>
      <w:r>
        <w:rPr>
          <w:rFonts w:ascii="宋体" w:hAnsi="宋体"/>
        </w:rPr>
        <w:t>重定向，管道</w:t>
      </w:r>
      <w:r>
        <w:rPr>
          <w:rFonts w:ascii="宋体" w:hAnsi="宋体"/>
        </w:rPr>
        <w:br/>
        <w:t>1)./program1 &lt;</w:t>
      </w:r>
      <w:proofErr w:type="spellStart"/>
      <w:r>
        <w:rPr>
          <w:rFonts w:ascii="宋体" w:hAnsi="宋体"/>
        </w:rPr>
        <w:t>indata</w:t>
      </w:r>
      <w:proofErr w:type="spellEnd"/>
      <w:r>
        <w:rPr>
          <w:rFonts w:ascii="宋体" w:hAnsi="宋体"/>
        </w:rPr>
        <w:t xml:space="preserve"> &gt;</w:t>
      </w:r>
      <w:proofErr w:type="spellStart"/>
      <w:r>
        <w:rPr>
          <w:rFonts w:ascii="宋体" w:hAnsi="宋体"/>
        </w:rPr>
        <w:t>outdata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//从文件读入数据，运行，把结果写文件</w:t>
      </w:r>
    </w:p>
    <w:p w:rsidR="00F4269D" w:rsidRDefault="00F4269D" w:rsidP="000D20DA">
      <w:pPr>
        <w:tabs>
          <w:tab w:val="left" w:pos="425"/>
        </w:tabs>
        <w:rPr>
          <w:rFonts w:ascii="宋体" w:hAnsi="宋体"/>
        </w:rPr>
      </w:pPr>
      <w:r>
        <w:rPr>
          <w:rFonts w:ascii="宋体" w:hAnsi="宋体"/>
        </w:rPr>
        <w:t>2)</w:t>
      </w:r>
      <w:proofErr w:type="spellStart"/>
      <w:r>
        <w:rPr>
          <w:rFonts w:ascii="宋体" w:hAnsi="宋体"/>
        </w:rPr>
        <w:t>ls</w:t>
      </w:r>
      <w:proofErr w:type="spellEnd"/>
      <w:r>
        <w:rPr>
          <w:rFonts w:ascii="宋体" w:hAnsi="宋体"/>
        </w:rPr>
        <w:t xml:space="preserve"> -l | </w:t>
      </w:r>
      <w:proofErr w:type="spellStart"/>
      <w:r>
        <w:rPr>
          <w:rFonts w:ascii="宋体" w:hAnsi="宋体"/>
        </w:rPr>
        <w:t>wc</w:t>
      </w:r>
      <w:proofErr w:type="spellEnd"/>
      <w:r>
        <w:rPr>
          <w:rFonts w:ascii="宋体" w:hAnsi="宋体"/>
        </w:rPr>
        <w:t xml:space="preserve"> -l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  <w:t>//统计文件个数</w:t>
      </w:r>
    </w:p>
    <w:p w:rsidR="00F4269D" w:rsidRDefault="00F4269D" w:rsidP="00F4269D">
      <w:pPr>
        <w:rPr>
          <w:rFonts w:ascii="宋体" w:hAnsi="宋体"/>
        </w:rPr>
      </w:pPr>
    </w:p>
    <w:p w:rsidR="00C45C1E" w:rsidRDefault="00C45C1E" w:rsidP="00C45C1E">
      <w:pPr>
        <w:rPr>
          <w:rFonts w:ascii="宋体" w:hAnsi="宋体"/>
        </w:rPr>
      </w:pPr>
    </w:p>
    <w:p w:rsidR="00F4269D" w:rsidRPr="00C45C1E" w:rsidRDefault="00C45C1E" w:rsidP="00C45C1E">
      <w:pPr>
        <w:rPr>
          <w:rFonts w:ascii="宋体" w:hAnsi="宋体"/>
          <w:b/>
        </w:rPr>
      </w:pPr>
      <w:r w:rsidRPr="00C45C1E">
        <w:rPr>
          <w:rFonts w:ascii="宋体" w:hAnsi="宋体" w:hint="eastAsia"/>
          <w:b/>
        </w:rPr>
        <w:t>（五）</w:t>
      </w:r>
      <w:r w:rsidR="00F4269D" w:rsidRPr="00C45C1E">
        <w:rPr>
          <w:rFonts w:ascii="宋体" w:hAnsi="宋体"/>
          <w:b/>
        </w:rPr>
        <w:t>vi编辑器的使用</w:t>
      </w:r>
    </w:p>
    <w:p w:rsidR="00F4269D" w:rsidRDefault="00F4269D" w:rsidP="00F4269D">
      <w:pPr>
        <w:ind w:firstLine="420"/>
        <w:rPr>
          <w:rFonts w:ascii="宋体" w:hAnsi="宋体"/>
        </w:rPr>
      </w:pPr>
      <w:r>
        <w:rPr>
          <w:rFonts w:ascii="宋体" w:hAnsi="宋体"/>
        </w:rPr>
        <w:t>详见文档vi.doc</w:t>
      </w:r>
      <w:r w:rsidR="00C45C1E">
        <w:rPr>
          <w:rFonts w:ascii="宋体" w:hAnsi="宋体" w:hint="eastAsia"/>
        </w:rPr>
        <w:t>，</w:t>
      </w:r>
      <w:r>
        <w:rPr>
          <w:rFonts w:ascii="宋体" w:hAnsi="宋体"/>
        </w:rPr>
        <w:t>要求熟悉：</w:t>
      </w:r>
    </w:p>
    <w:p w:rsidR="00F4269D" w:rsidRDefault="00F4269D" w:rsidP="00F4269D">
      <w:pPr>
        <w:numPr>
          <w:ilvl w:val="0"/>
          <w:numId w:val="3"/>
        </w:numPr>
        <w:tabs>
          <w:tab w:val="left" w:pos="0"/>
          <w:tab w:val="left" w:pos="425"/>
        </w:tabs>
        <w:rPr>
          <w:rFonts w:ascii="宋体" w:hAnsi="宋体"/>
        </w:rPr>
      </w:pPr>
      <w:r>
        <w:rPr>
          <w:rFonts w:ascii="宋体" w:hAnsi="宋体"/>
        </w:rPr>
        <w:t>三种工作模式及其转化</w:t>
      </w:r>
    </w:p>
    <w:p w:rsidR="00F4269D" w:rsidRDefault="00F4269D" w:rsidP="00F4269D">
      <w:pPr>
        <w:numPr>
          <w:ilvl w:val="0"/>
          <w:numId w:val="3"/>
        </w:numPr>
        <w:tabs>
          <w:tab w:val="left" w:pos="0"/>
          <w:tab w:val="left" w:pos="425"/>
        </w:tabs>
        <w:rPr>
          <w:rFonts w:ascii="宋体" w:hAnsi="宋体"/>
        </w:rPr>
      </w:pPr>
      <w:r>
        <w:rPr>
          <w:rFonts w:ascii="宋体" w:hAnsi="宋体"/>
        </w:rPr>
        <w:t>常用编辑命令</w:t>
      </w:r>
    </w:p>
    <w:p w:rsidR="00F4269D" w:rsidRDefault="00F4269D" w:rsidP="00F4269D">
      <w:pPr>
        <w:numPr>
          <w:ilvl w:val="0"/>
          <w:numId w:val="3"/>
        </w:numPr>
        <w:tabs>
          <w:tab w:val="left" w:pos="0"/>
          <w:tab w:val="left" w:pos="425"/>
        </w:tabs>
        <w:rPr>
          <w:rFonts w:ascii="宋体" w:hAnsi="宋体"/>
        </w:rPr>
      </w:pPr>
      <w:r>
        <w:rPr>
          <w:rFonts w:ascii="宋体" w:hAnsi="宋体"/>
        </w:rPr>
        <w:t>查找、替换</w:t>
      </w:r>
    </w:p>
    <w:p w:rsidR="00F4269D" w:rsidRDefault="00F4269D" w:rsidP="00F4269D">
      <w:pPr>
        <w:spacing w:line="360" w:lineRule="auto"/>
        <w:rPr>
          <w:rFonts w:ascii="宋体" w:hAnsi="宋体"/>
          <w:b/>
          <w:sz w:val="24"/>
        </w:rPr>
      </w:pPr>
    </w:p>
    <w:p w:rsidR="00F4269D" w:rsidRDefault="00F4269D" w:rsidP="00F4269D">
      <w:pPr>
        <w:spacing w:line="360" w:lineRule="auto"/>
        <w:rPr>
          <w:rFonts w:ascii="宋体" w:hAnsi="宋体"/>
          <w:b/>
          <w:sz w:val="24"/>
        </w:rPr>
      </w:pPr>
    </w:p>
    <w:p w:rsidR="00F4269D" w:rsidRDefault="00F4269D" w:rsidP="00F4269D">
      <w:pPr>
        <w:spacing w:line="360" w:lineRule="auto"/>
        <w:rPr>
          <w:rFonts w:ascii="宋体" w:hAnsi="宋体"/>
          <w:b/>
          <w:sz w:val="24"/>
        </w:rPr>
      </w:pPr>
    </w:p>
    <w:p w:rsidR="00DC1C4B" w:rsidRDefault="00DC1C4B" w:rsidP="009B24B5">
      <w:pPr>
        <w:spacing w:line="360" w:lineRule="auto"/>
        <w:rPr>
          <w:rFonts w:ascii="宋体" w:hAnsi="宋体"/>
        </w:rPr>
      </w:pPr>
      <w:bookmarkStart w:id="0" w:name="_GoBack"/>
      <w:bookmarkEnd w:id="0"/>
    </w:p>
    <w:sectPr w:rsidR="00DC1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2">
    <w:nsid w:val="00000008"/>
    <w:multiLevelType w:val="singleLevel"/>
    <w:tmpl w:val="00000008"/>
    <w:name w:val="WW8Num8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3">
    <w:nsid w:val="00000015"/>
    <w:multiLevelType w:val="single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4">
    <w:nsid w:val="00000017"/>
    <w:multiLevelType w:val="multi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21"/>
    <w:multiLevelType w:val="singleLevel"/>
    <w:tmpl w:val="00000021"/>
    <w:name w:val="WW8Num33"/>
    <w:lvl w:ilvl="0">
      <w:start w:val="4"/>
      <w:numFmt w:val="decimal"/>
      <w:lvlText w:val="（%1）"/>
      <w:lvlJc w:val="left"/>
      <w:pPr>
        <w:tabs>
          <w:tab w:val="num" w:pos="0"/>
        </w:tabs>
        <w:ind w:left="0" w:firstLine="0"/>
      </w:pPr>
    </w:lvl>
  </w:abstractNum>
  <w:abstractNum w:abstractNumId="8">
    <w:nsid w:val="00000024"/>
    <w:multiLevelType w:val="singleLevel"/>
    <w:tmpl w:val="00000024"/>
    <w:name w:val="WW8Num36"/>
    <w:lvl w:ilvl="0">
      <w:start w:val="1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69D"/>
    <w:rsid w:val="000D20DA"/>
    <w:rsid w:val="002F0E54"/>
    <w:rsid w:val="00380CE8"/>
    <w:rsid w:val="009B24B5"/>
    <w:rsid w:val="00B35029"/>
    <w:rsid w:val="00B514BD"/>
    <w:rsid w:val="00C45C1E"/>
    <w:rsid w:val="00C91CEA"/>
    <w:rsid w:val="00DC1C4B"/>
    <w:rsid w:val="00F4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69D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Char"/>
    <w:qFormat/>
    <w:rsid w:val="00F4269D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F4269D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4269D"/>
    <w:rPr>
      <w:rFonts w:ascii="Arial" w:eastAsia="黑体" w:hAnsi="Arial" w:cs="Times New Roman"/>
      <w:b/>
      <w:kern w:val="1"/>
      <w:sz w:val="32"/>
      <w:szCs w:val="20"/>
    </w:rPr>
  </w:style>
  <w:style w:type="character" w:customStyle="1" w:styleId="3Char">
    <w:name w:val="标题 3 Char"/>
    <w:basedOn w:val="a0"/>
    <w:link w:val="3"/>
    <w:rsid w:val="00F4269D"/>
    <w:rPr>
      <w:rFonts w:ascii="Times New Roman" w:eastAsia="黑体" w:hAnsi="Times New Roman" w:cs="Times New Roman"/>
      <w:b/>
      <w:kern w:val="1"/>
      <w:sz w:val="30"/>
      <w:szCs w:val="20"/>
    </w:rPr>
  </w:style>
  <w:style w:type="character" w:styleId="a3">
    <w:name w:val="Hyperlink"/>
    <w:semiHidden/>
    <w:rsid w:val="00F4269D"/>
    <w:rPr>
      <w:color w:val="0000FF"/>
    </w:rPr>
  </w:style>
  <w:style w:type="paragraph" w:styleId="a4">
    <w:name w:val="Normal (Web)"/>
    <w:basedOn w:val="a"/>
    <w:rsid w:val="00F4269D"/>
    <w:pPr>
      <w:widowControl/>
      <w:spacing w:before="280" w:after="280"/>
      <w:jc w:val="left"/>
    </w:pPr>
    <w:rPr>
      <w:color w:val="000000"/>
    </w:rPr>
  </w:style>
  <w:style w:type="paragraph" w:styleId="a5">
    <w:name w:val="Balloon Text"/>
    <w:basedOn w:val="a"/>
    <w:link w:val="Char"/>
    <w:uiPriority w:val="99"/>
    <w:semiHidden/>
    <w:unhideWhenUsed/>
    <w:rsid w:val="009B24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B24B5"/>
    <w:rPr>
      <w:rFonts w:ascii="Times New Roman" w:eastAsia="宋体" w:hAnsi="Times New Roman" w:cs="Times New Roman"/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69D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Char"/>
    <w:qFormat/>
    <w:rsid w:val="00F4269D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F4269D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F4269D"/>
    <w:rPr>
      <w:rFonts w:ascii="Arial" w:eastAsia="黑体" w:hAnsi="Arial" w:cs="Times New Roman"/>
      <w:b/>
      <w:kern w:val="1"/>
      <w:sz w:val="32"/>
      <w:szCs w:val="20"/>
    </w:rPr>
  </w:style>
  <w:style w:type="character" w:customStyle="1" w:styleId="3Char">
    <w:name w:val="标题 3 Char"/>
    <w:basedOn w:val="a0"/>
    <w:link w:val="3"/>
    <w:rsid w:val="00F4269D"/>
    <w:rPr>
      <w:rFonts w:ascii="Times New Roman" w:eastAsia="黑体" w:hAnsi="Times New Roman" w:cs="Times New Roman"/>
      <w:b/>
      <w:kern w:val="1"/>
      <w:sz w:val="30"/>
      <w:szCs w:val="20"/>
    </w:rPr>
  </w:style>
  <w:style w:type="character" w:styleId="a3">
    <w:name w:val="Hyperlink"/>
    <w:semiHidden/>
    <w:rsid w:val="00F4269D"/>
    <w:rPr>
      <w:color w:val="0000FF"/>
    </w:rPr>
  </w:style>
  <w:style w:type="paragraph" w:styleId="a4">
    <w:name w:val="Normal (Web)"/>
    <w:basedOn w:val="a"/>
    <w:rsid w:val="00F4269D"/>
    <w:pPr>
      <w:widowControl/>
      <w:spacing w:before="280" w:after="280"/>
      <w:jc w:val="left"/>
    </w:pPr>
    <w:rPr>
      <w:color w:val="000000"/>
    </w:rPr>
  </w:style>
  <w:style w:type="paragraph" w:styleId="a5">
    <w:name w:val="Balloon Text"/>
    <w:basedOn w:val="a"/>
    <w:link w:val="Char"/>
    <w:uiPriority w:val="99"/>
    <w:semiHidden/>
    <w:unhideWhenUsed/>
    <w:rsid w:val="009B24B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B24B5"/>
    <w:rPr>
      <w:rFonts w:ascii="Times New Roman" w:eastAsia="宋体" w:hAnsi="Times New Roman" w:cs="Times New Roman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sf427@126.com</dc:creator>
  <cp:keywords/>
  <dc:description/>
  <cp:lastModifiedBy>Windows 用户</cp:lastModifiedBy>
  <cp:revision>11</cp:revision>
  <dcterms:created xsi:type="dcterms:W3CDTF">2018-04-08T01:52:00Z</dcterms:created>
  <dcterms:modified xsi:type="dcterms:W3CDTF">2019-03-25T06:20:00Z</dcterms:modified>
</cp:coreProperties>
</file>